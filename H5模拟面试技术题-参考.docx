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H5模拟面试--技术参考题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$HTML， HTTP，web综合问题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1、前端需要注意哪些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SEO</w:t>
      </w:r>
    </w:p>
    <w:p>
      <w:pPr>
        <w:widowControl/>
        <w:numPr>
          <w:numId w:val="0"/>
        </w:numPr>
        <w:wordWrap/>
        <w:adjustRightInd/>
        <w:snapToGrid/>
        <w:spacing w:before="100" w:beforeAutospacing="1" w:after="100" w:afterAutospacing="1" w:line="240" w:lineRule="atLeast"/>
        <w:ind w:left="420" w:leftChars="20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</w:rPr>
        <w:t>什么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  <w:lang w:eastAsia="zh-CN"/>
        </w:rPr>
        <w:t>是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</w:rPr>
        <w:t>SEO:是由英文Search Engine Optimization缩写而来，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</w:rPr>
        <w:t>中文意</w:t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</w:rPr>
        <w:t>思是“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u w:val="none"/>
          <w:shd w:val="clear" w:color="auto" w:fill="FFFFFF"/>
        </w:rPr>
        <w:instrText xml:space="preserve">HYPERLINK "http://lib.csdn.net/base/searchengine"</w:instrTex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u w:val="none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u w:val="none"/>
          <w:shd w:val="clear" w:color="auto" w:fill="FFFFFF"/>
        </w:rPr>
        <w:t>搜索引擎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shd w:val="clear" w:color="auto" w:fill="FFFFFF"/>
        </w:rPr>
        <w:t>的优化”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&lt;img&gt;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title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alt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有什么区别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的几种请求方法用途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4、从浏览器地址栏输入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到显示页面的步骤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5、如何进行网站性能优化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6、HTTP状态码及其含义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7、语义化的理解</w:t>
      </w:r>
    </w:p>
    <w:p>
      <w:pPr>
        <w:widowControl/>
        <w:numPr>
          <w:numId w:val="0"/>
        </w:numPr>
        <w:spacing w:before="53" w:beforeAutospacing="0" w:after="0" w:afterAutospacing="1"/>
        <w:ind w:left="420" w:leftChars="0" w:firstLine="420" w:firstLineChars="0"/>
        <w:rPr>
          <w:rFonts w:hint="eastAsia" w:ascii="宋体" w:hAnsi="宋体" w:eastAsia="宋体" w:cs="宋体"/>
        </w:rPr>
      </w:pPr>
      <w:bookmarkStart w:id="3" w:name="_GoBack"/>
      <w:bookmarkEnd w:id="3"/>
      <w:r>
        <w:rPr>
          <w:rFonts w:hint="default" w:ascii="宋体" w:hAnsi="宋体" w:eastAsia="宋体"/>
          <w:b w:val="0"/>
          <w:i w:val="0"/>
          <w:color w:val="000000"/>
          <w:sz w:val="27"/>
          <w:shd w:val="clear" w:color="auto" w:fill="FFFFFF"/>
          <w:lang w:eastAsia="zh-CN"/>
        </w:rPr>
        <w:t>易于理解的名称对html标签附加的class或id命名。</w:t>
      </w:r>
    </w:p>
    <w:p>
      <w:pPr>
        <w:shd w:val="solid" w:color="FFFFFF" w:fill="auto"/>
        <w:autoSpaceDN w:val="0"/>
        <w:spacing w:before="150" w:after="150" w:line="288" w:lineRule="atLeast"/>
        <w:ind w:left="840" w:leftChars="0" w:firstLine="420" w:firstLineChars="0"/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4B4B4B"/>
          <w:sz w:val="18"/>
          <w:shd w:val="clear" w:color="auto" w:fill="FFFFFF"/>
          <w:lang w:val="en-US" w:eastAsia="zh-CN"/>
        </w:rPr>
        <w:t>1.</w:t>
      </w:r>
      <w:r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  <w:t>有利于SEO，有利于搜索引擎爬虫更好的理解我们的网页，从而获取更多的有效信息，提升网页的权重。</w:t>
      </w:r>
    </w:p>
    <w:p>
      <w:pPr>
        <w:shd w:val="solid" w:color="FFFFFF" w:fill="auto"/>
        <w:autoSpaceDN w:val="0"/>
        <w:spacing w:before="150" w:after="150" w:line="288" w:lineRule="atLeast"/>
        <w:ind w:left="840" w:leftChars="0" w:firstLine="420" w:firstLineChars="0"/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  <w:t>2.在没有CSS的时候能够清晰的看出网页的结构，增强可读性。</w:t>
      </w:r>
    </w:p>
    <w:p>
      <w:pPr>
        <w:shd w:val="solid" w:color="FFFFFF" w:fill="auto"/>
        <w:autoSpaceDN w:val="0"/>
        <w:spacing w:before="150" w:after="150" w:line="288" w:lineRule="atLeast"/>
        <w:ind w:left="840" w:leftChars="0" w:firstLine="420" w:firstLineChars="0"/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  <w:t>3.便于团队开发和维护，语义化的HTML可以让开发者更容易的看明白，从而提高团队的效率和协调能力。</w:t>
      </w:r>
    </w:p>
    <w:p>
      <w:pPr>
        <w:shd w:val="solid" w:color="FFFFFF" w:fill="auto"/>
        <w:autoSpaceDN w:val="0"/>
        <w:spacing w:before="150" w:after="150" w:line="288" w:lineRule="atLeast"/>
        <w:ind w:left="840" w:leftChars="0" w:firstLine="420" w:firstLineChars="0"/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4B4B4B"/>
          <w:sz w:val="18"/>
          <w:shd w:val="clear" w:color="auto" w:fill="FFFFFF"/>
        </w:rPr>
        <w:t>4.支持多终端设备的浏览器渲染。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8、介绍一下你对浏览器内核的理解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html5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有哪些新特性、移除了那些元素？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HTML5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的离线储存怎么使用，工作原理能不能解释一下？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11、浏览器是怎么对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HTML5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的离线储存资源进行管理和加载的呢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12、请描述一下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cookies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sessionStorage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和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localStorage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的区别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iframe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有那些缺点？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标准以及W3C标准是什么?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xhtml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有什么区别?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Doctype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作用? 严格模式与混杂模式如何区分？它们有何意义?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17、行内元素有哪些？块级元素有哪些？ 空(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void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)元素有那些？行内元素和块级元素有什么区别？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18、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全局属性(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global attribute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)有哪些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Canvas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SVG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有什么区别？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HTML5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为什么只需要写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&lt;!DOCTYPE HTML&gt;？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21、如何在页面上实现一个圆形的可点击区域？</w:t>
      </w:r>
    </w:p>
    <w:p>
      <w:pPr>
        <w:widowControl/>
        <w:numPr>
          <w:ilvl w:val="0"/>
          <w:numId w:val="1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22、网页验证码是干嘛的，是为了解决什么安全问题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$CSS部分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 sprite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是什么,有什么优缺点</w:t>
      </w:r>
    </w:p>
    <w:p>
      <w:pPr>
        <w:widowControl/>
        <w:numPr>
          <w:numId w:val="0"/>
        </w:numPr>
        <w:spacing w:before="0" w:beforeAutospacing="1" w:after="0" w:afterAutospacing="1"/>
        <w:ind w:left="360" w:leftChars="0"/>
        <w:rPr>
          <w:rFonts w:hint="eastAsia" w:ascii="宋体" w:hAnsi="宋体" w:eastAsia="宋体" w:cs="宋体"/>
        </w:rPr>
      </w:pP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含义：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是一种网页图片应用处理方式</w:t>
      </w:r>
    </w:p>
    <w:p>
      <w:pPr>
        <w:shd w:val="solid" w:color="FFFFFF" w:fill="auto"/>
        <w:autoSpaceDN w:val="0"/>
        <w:spacing w:before="300" w:after="180" w:line="300" w:lineRule="atLeast"/>
        <w:ind w:firstLine="0"/>
        <w:rPr>
          <w:rFonts w:hint="default" w:ascii="微软雅黑" w:hAnsi="微软雅黑" w:eastAsia="微软雅黑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优点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1.利用CSS Sprites能很好地减少网页的http请求，从而大大的提高页面的性能，这也是CSS Sprites最大的优点，也是其被广泛传播和应用的主要原因；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2.CSS Sprites能减少图片的字节，曾经比较过多次3张图片合并成1张图片的字节总是小于这3张图片的字节总和。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3.解决了网页设计师在图片命名上的困扰，只需对一张集合的图片上命名就可以了，不需要对每一个小元素进行命名，从而提高了网页的制作效率。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4.更换风格方便，只需要在一张或少张图片上修改图片的颜色或样式，整个网页的风格就可以改变。维护起来更加方便。</w:t>
      </w:r>
    </w:p>
    <w:p>
      <w:pPr>
        <w:shd w:val="solid" w:color="FFFFFF" w:fill="auto"/>
        <w:autoSpaceDN w:val="0"/>
        <w:spacing w:beforeAutospacing="1" w:afterAutospacing="1" w:line="270" w:lineRule="atLeast"/>
        <w:ind w:firstLine="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bookmarkStart w:id="0" w:name="3_2"/>
      <w:bookmarkEnd w:id="0"/>
      <w:bookmarkStart w:id="1" w:name="sub2173476_3_2"/>
      <w:bookmarkEnd w:id="1"/>
      <w:bookmarkStart w:id="2" w:name="缺点"/>
      <w:bookmarkEnd w:id="2"/>
    </w:p>
    <w:p>
      <w:pPr>
        <w:shd w:val="solid" w:color="FFFFFF" w:fill="auto"/>
        <w:autoSpaceDN w:val="0"/>
        <w:spacing w:before="300" w:after="180" w:line="300" w:lineRule="atLeast"/>
        <w:ind w:firstLine="0"/>
        <w:rPr>
          <w:rFonts w:hint="default" w:ascii="微软雅黑" w:hAnsi="微软雅黑" w:eastAsia="微软雅黑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缺点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诚然CSS Sprites是如此的强大，但是也存在一些不可忽视的缺点，如下：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1.在图片合并的时候，你要把多张图片有序的合理的合并成一张图片，还要留好足够的空间，防止板块内出现不必要的背景；这些还好，最痛苦的是在宽屏，高分辨率的屏幕下的自适应页面，你的图片如果不够宽，很容易出现背景断裂；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2.CSS Sprites在开发的时候比较麻烦，你要通过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instrText xml:space="preserve">HYPERLINK "http://baike.baidu.com/item/photoshop"</w:instrTex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t>photoshop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或其他工具测量计算每一个背景单元的精确位置，这是针线活，没什么难度，但是很繁琐；幸好腾讯的鬼哥用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instrText xml:space="preserve">HYPERLINK "http://baike.baidu.com/item/ADOBE AIR"</w:instrTex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t>ADOBE AIR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开发了一个CSS Sprites 样式生成工具，虽然还有一些使用上的不灵活，但是已经比photoshop测量来的方便多了，而且样式直接生成，复制，拷贝就OK！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3.CSS Sprites在维护的时候比较麻烦，如果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instrText xml:space="preserve">HYPERLINK "http://baike.baidu.com/item/页面背景"</w:instrTex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t>页面背景</w:t>
      </w:r>
      <w:r>
        <w:rPr>
          <w:rFonts w:hint="default" w:ascii="Arial" w:hAnsi="宋体"/>
          <w:b w:val="0"/>
          <w:i w:val="0"/>
          <w:color w:val="0000FF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有少许改动，一般就要改这张合并的图片，无需改的地方最好不要动，这样避免改动更多的css，如果在原来的地方放不下，又只能（最好）往下加图片，这样图片的字节就增加了，还要改动css。</w:t>
      </w:r>
    </w:p>
    <w:p>
      <w:pPr>
        <w:shd w:val="solid" w:color="FFFFFF" w:fill="auto"/>
        <w:autoSpaceDN w:val="0"/>
        <w:spacing w:beforeAutospacing="1" w:after="225" w:line="360" w:lineRule="atLeast"/>
        <w:ind w:firstLine="420"/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zCs w:val="21"/>
          <w:shd w:val="clear" w:color="auto" w:fill="FFFFFF"/>
        </w:rPr>
        <w:t>4.CSS Sprites非常值得学习和应用，特别是页面有一堆icon（图标）。总之很多时候大家要权衡一下利弊，再决定是不是应用CSS Sprites。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display: none;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visibility: hidden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;的区别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link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@import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4、什么是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FOUC?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如何避免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5、如何创建块级格式化上下文(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block formatting context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),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BFC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有什么用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7、清除浮动的几种方式，各自的优缺点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8、为什么要初始化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样式?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css3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有哪些新特性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display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有哪些值？说明他们的作用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11、介绍一下标准的CSS的盒子模型？低版本IE的盒子模型有什么不同的？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优先级算法如何计算？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13、对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BFC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规范的理解？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14、谈谈浮动和清除浮动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position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的值，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relative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和absolute`定位原点是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display:inline-block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什么时候不会显示间隙？(携程)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17、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PNG,GIF,JPG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的区别及如何选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18、行内元素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float:left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后是否变为块级元素？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19、在网页中的应该使用奇数还是偶数的字体？为什么呢？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::before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和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:after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中双冒号和单冒号有什么区别？解释一下这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个伪元素的作用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21、如果需要手动写动画，你认为最小时间间隔是多久，为什么？（阿里）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合并方法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不同选择器的权重(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层叠的规则)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24、列出你所知道可以改变页面布局的属性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在性能优化方面的实践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CSS3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动画（简单动画的实现，如旋转等）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27、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的原理及优缺点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28、几种常见的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布局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stylus/sass/less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区别</w:t>
      </w:r>
    </w:p>
    <w:p>
      <w:pPr>
        <w:widowControl/>
        <w:numPr>
          <w:ilvl w:val="0"/>
          <w:numId w:val="2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postcss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的作用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$JavaScript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1、闭包</w:t>
      </w:r>
    </w:p>
    <w:p>
      <w:pPr>
        <w:widowControl/>
        <w:numPr>
          <w:numId w:val="0"/>
        </w:numPr>
        <w:spacing w:before="0" w:beforeAutospacing="1" w:after="0" w:afterAutospacing="1"/>
        <w:ind w:left="360" w:left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  <w:lang w:eastAsia="zh-CN"/>
        </w:rPr>
        <w:t>闭包是在函数内部声明一个函数。</w:t>
      </w:r>
    </w:p>
    <w:p>
      <w:pPr>
        <w:widowControl/>
        <w:numPr>
          <w:numId w:val="0"/>
        </w:numPr>
        <w:spacing w:before="0" w:beforeAutospacing="1" w:after="0" w:afterAutospacing="1"/>
        <w:ind w:left="36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color w:val="FF0000"/>
          <w:lang w:eastAsia="zh-CN"/>
        </w:rPr>
        <w:t>优缺点：</w:t>
      </w:r>
      <w:r>
        <w:rPr>
          <w:rFonts w:hint="eastAsia" w:ascii="宋体" w:hAnsi="宋体" w:cs="宋体"/>
          <w:lang w:eastAsia="zh-CN"/>
        </w:rPr>
        <w:t>避免全局数据的污染，变量始终保存在内存中，不过这个优点也是他的缺点，因为使用不当会增大内存的消耗。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2、说说你对作用域链的理解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原型，原型链 ? 有什么特点？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4、请解释什么是事件代理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如何实现继承？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6、谈谈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This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对象的理解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7、事件模型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8、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操作符具体干了什么呢?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Ajax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原理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11、模块化开发怎么做？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12、异步加载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的方式有哪些？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13、</w:t>
      </w:r>
      <w:r>
        <w:rPr>
          <w:rFonts w:hint="eastAsia" w:ascii="宋体" w:hAnsi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  <w:lang w:eastAsia="zh-CN"/>
        </w:rPr>
        <w:t>哪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些操作会造成内存泄漏？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XML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15、谈谈你对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webpack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的看法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17、常见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安全及防护原理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18、用过哪些设计模式？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19、为什么要有同源限制？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offsetWidth/offsetHeight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,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clientWidth/clientHeight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scrollWidth/scrollHeight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21、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有哪些方法定义对象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22、常见兼容性问题？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22、说说你对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promise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23、你觉得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源码有哪些写的好的地方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Node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的应用场景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26、谈谈你对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AMD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CMD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28、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开发中会话跟踪的方法有哪些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29、介绍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的基本数据类型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30、介绍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有哪些内置对象？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31、说几条写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的基本规范？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有几种类型的值？，你能画一下他们的内存图吗？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创建对象的几种方式？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eval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是做什么的？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null，undefined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的区别？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[“1”, “2”, “3”].map(parseInt)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答案是多少？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37、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代码中的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”use strict”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;是什么意思 ? 使用它区别是什么？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38、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的了解？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39、js延迟加载的方式有哪些？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40、同步和异步的区别?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41、渐进增强和优雅降级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defer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async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43、说说严格模式的限制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attribute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和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property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的区别是什么？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45、谈谈你对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ES6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ECMAScript6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怎么写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class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么，为什么会出现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class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这种东西?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47、什么是面向对象编程及面向过程编程，它们的异同和优缺点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48、从你自己的理解来看，你是如何理解面向对象编程的，它解决了什么问题，有什么作用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49、对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标准、可用性、可访问性的理解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50、如何通过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判断一个数组？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51、谈一谈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let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var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map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forEach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53、谈一谈你理解的函数式编程？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54、谈一谈箭头函数与普通函数的区别？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55、谈一谈函数中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this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的指向吧？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56、异步编程的实现方式？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57、对原生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了解程度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58、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动画与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动画区别及相应实现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数组和对象的遍历方式，以及几种方式的比较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60、简述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gulp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是什么？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61、说一下Vue的双向绑定数据的原理</w:t>
      </w:r>
    </w:p>
    <w:p>
      <w:pPr>
        <w:widowControl/>
        <w:numPr>
          <w:ilvl w:val="0"/>
          <w:numId w:val="3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  <w:lang w:val="en-US" w:eastAsia="zh-CN"/>
        </w:rPr>
        <w:t>62、事件委托？</w:t>
      </w:r>
    </w:p>
    <w:p>
      <w:pPr>
        <w:widowControl/>
        <w:numPr>
          <w:numId w:val="0"/>
        </w:numPr>
        <w:spacing w:before="53" w:beforeAutospacing="0" w:after="0" w:afterAutospacing="1"/>
        <w:ind w:left="360" w:leftChars="0"/>
        <w:rPr>
          <w:rFonts w:hint="eastAsia" w:ascii="宋体" w:hAnsi="宋体" w:eastAsia="宋体" w:cs="宋体"/>
        </w:rPr>
      </w:pPr>
      <w:r>
        <w:rPr>
          <w:rFonts w:hint="default" w:ascii="Helvetica Neue" w:hAnsi="宋体"/>
          <w:b w:val="0"/>
          <w:i w:val="0"/>
          <w:color w:val="333333"/>
          <w:sz w:val="24"/>
          <w:shd w:val="clear" w:color="auto" w:fill="FEFEFE"/>
        </w:rPr>
        <w:t>事件委托就是事件目标自身不处理事件，而是把处理任务委托给其父元素或者祖先元素，甚至根元素（document）。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$jQuery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1、你觉得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或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zepto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源码有哪些写的好的地方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的实现原理？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jQuery.fn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init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方法返回的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this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指的是什么对象？ 为什么要返回 this？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jQuery.extend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与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jQuery.fn.extend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的区别？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的属性拷贝(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extend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)的实现原理是什么，如何实现深拷贝？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的队列是如何实现的？队列可以用在哪些地方？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7、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中的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bind()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,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live()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,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delegate()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,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on()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的区别？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8、是否知道自定义事件？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里的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fire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函数是什么意思，什么时候用？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9、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通过哪个方法和 Sizzle 选择器结合的？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10、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中如何将数组转化为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JSON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字符串，然后再转化回来？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11、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一个对象可以同时绑定多个事件，这是如何实现的？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12、针对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的优化方法？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13、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slideUp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动画，当鼠标快速连续触发, 动画会滞后反复执行，该如何处理呢?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14、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 UI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如何自定义组件？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15、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与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 UI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 Mobile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区别？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16、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和 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Zepto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 的区别？ 各自的使用场景？</w:t>
      </w:r>
    </w:p>
    <w:p>
      <w:pPr>
        <w:widowControl/>
        <w:numPr>
          <w:ilvl w:val="0"/>
          <w:numId w:val="4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17、</w:t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18"/>
          <w:szCs w:val="18"/>
          <w:shd w:val="clear" w:color="0A0000" w:fill="FFFFFF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对象的特点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$编程题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1、写一个通用的事件侦听器函数</w:t>
      </w:r>
    </w:p>
    <w:p>
      <w:pPr>
        <w:widowControl/>
        <w:numPr>
          <w:ilvl w:val="0"/>
          <w:numId w:val="5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2、如何判断一个对象是否为数组</w:t>
      </w:r>
    </w:p>
    <w:p>
      <w:pPr>
        <w:widowControl/>
        <w:numPr>
          <w:ilvl w:val="0"/>
          <w:numId w:val="5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3、冒泡排序</w:t>
      </w:r>
    </w:p>
    <w:p>
      <w:pPr>
        <w:widowControl/>
        <w:numPr>
          <w:ilvl w:val="0"/>
          <w:numId w:val="5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4、快速排序</w:t>
      </w:r>
    </w:p>
    <w:p>
      <w:pPr>
        <w:widowControl/>
        <w:numPr>
          <w:ilvl w:val="0"/>
          <w:numId w:val="5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5、编写一个方法 求一个字符串的字节长度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$其他</w:t>
      </w:r>
    </w:p>
    <w:p>
      <w:pPr>
        <w:widowControl/>
        <w:numPr>
          <w:ilvl w:val="0"/>
          <w:numId w:val="6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1、谈谈你对重构的理解</w:t>
      </w:r>
    </w:p>
    <w:p>
      <w:pPr>
        <w:widowControl/>
        <w:numPr>
          <w:ilvl w:val="0"/>
          <w:numId w:val="6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2、什么样的前端代码是好的</w:t>
      </w:r>
    </w:p>
    <w:p>
      <w:pPr>
        <w:widowControl/>
        <w:numPr>
          <w:ilvl w:val="0"/>
          <w:numId w:val="6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3、对前端工程师这个职位是怎么样理解的？它的前景会怎么样？</w:t>
      </w:r>
    </w:p>
    <w:p>
      <w:pPr>
        <w:widowControl/>
        <w:numPr>
          <w:ilvl w:val="0"/>
          <w:numId w:val="6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4、你觉得前端工程的价值体现在哪</w:t>
      </w:r>
    </w:p>
    <w:p>
      <w:pPr>
        <w:widowControl/>
        <w:numPr>
          <w:ilvl w:val="0"/>
          <w:numId w:val="6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5、平时如何管理你的项目？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人事面</w:t>
      </w:r>
    </w:p>
    <w:p>
      <w:pPr>
        <w:widowControl/>
        <w:numPr>
          <w:ilvl w:val="0"/>
          <w:numId w:val="7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面试完你还有什么问题要问的吗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你有什么爱好?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你最大的优点和缺点是什么?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你为什么会选择这个行业，职位?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你觉得你适合从事这个岗位吗?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你有什么职业规划?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你对工资有什么要求?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如何看待前端开发？</w:t>
      </w:r>
    </w:p>
    <w:p>
      <w:pPr>
        <w:widowControl/>
        <w:numPr>
          <w:ilvl w:val="0"/>
          <w:numId w:val="7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未来三到五年的规划是怎样的？</w:t>
      </w:r>
    </w:p>
    <w:p>
      <w:pPr>
        <w:pStyle w:val="3"/>
        <w:widowControl/>
        <w:shd w:val="clear" w:color="050000" w:fill="FFFFFF"/>
        <w:spacing w:before="360" w:beforeAutospacing="0" w:after="240" w:afterAutospacing="0" w:line="19" w:lineRule="atLeast"/>
        <w:ind w:left="0" w:firstLine="0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26"/>
          <w:szCs w:val="26"/>
          <w:shd w:val="clear" w:color="080000" w:fill="FFFFFF"/>
        </w:rPr>
        <w:t>常问</w:t>
      </w:r>
    </w:p>
    <w:p>
      <w:pPr>
        <w:widowControl/>
        <w:numPr>
          <w:ilvl w:val="0"/>
          <w:numId w:val="8"/>
        </w:numP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自我介绍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你的项目中技术难点是什么？遇到了什么问题？你是怎么解决的？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你认为哪个项目做得最好？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最近在看哪些前端方面的书？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平时是如何学习前端开发的？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你最有成就感的一件事</w:t>
      </w:r>
    </w:p>
    <w:p>
      <w:pPr>
        <w:widowControl/>
        <w:numPr>
          <w:ilvl w:val="0"/>
          <w:numId w:val="8"/>
        </w:numPr>
        <w:spacing w:before="53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1"/>
          <w:szCs w:val="21"/>
          <w:shd w:val="clear" w:color="080000" w:fill="FFFFFF"/>
        </w:rPr>
        <w:t>你是怎么学习前端的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-apple-system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★日文毛笔">
    <w:altName w:val="MS UI Gothic"/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FMono-Regular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书体坊兰亭体">
    <w:altName w:val="宋体"/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1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4">
    <w:name w:val="Default Paragraph Font"/>
  </w:style>
  <w:style w:type="character" w:customStyle="1" w:styleId="5">
    <w:name w:val="HTML Code"/>
    <w:basedOn w:val="4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mumu</dc:creator>
  <dcterms:modified xsi:type="dcterms:W3CDTF">2017-05-09T15:50:06Z</dcterms:modified>
  <dc:title>mumu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