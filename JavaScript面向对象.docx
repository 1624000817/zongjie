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rFonts w:hint="eastAsia"/>
        </w:rPr>
        <w:t>Java</w:t>
      </w:r>
      <w:r>
        <w:t>Script</w:t>
      </w:r>
      <w:r>
        <w:rPr>
          <w:rFonts w:hint="eastAsia"/>
        </w:rPr>
        <w:t>面向对象</w:t>
      </w:r>
    </w:p>
    <w:p>
      <w:pPr>
        <w:pStyle w:val="3"/>
        <w:numPr>
          <w:ilvl w:val="1"/>
          <w:numId w:val="1"/>
        </w:numPr>
      </w:pPr>
      <w:r>
        <w:rPr>
          <w:rFonts w:hint="eastAsia"/>
        </w:rPr>
        <w:t>本章内容</w:t>
      </w:r>
    </w:p>
    <w:p>
      <w:pPr>
        <w:pStyle w:val="7"/>
        <w:numPr>
          <w:ilvl w:val="0"/>
          <w:numId w:val="2"/>
        </w:numPr>
        <w:ind w:firstLineChars="0"/>
      </w:pPr>
      <w:r>
        <w:rPr>
          <w:rFonts w:hint="eastAsia"/>
        </w:rPr>
        <w:t>类和对象</w:t>
      </w:r>
    </w:p>
    <w:p>
      <w:pPr>
        <w:pStyle w:val="7"/>
        <w:numPr>
          <w:ilvl w:val="0"/>
          <w:numId w:val="2"/>
        </w:numPr>
        <w:ind w:firstLineChars="0"/>
      </w:pPr>
      <w:r>
        <w:rPr>
          <w:rFonts w:hint="eastAsia"/>
        </w:rPr>
        <w:t>什么是面向对象</w:t>
      </w:r>
    </w:p>
    <w:p>
      <w:pPr>
        <w:pStyle w:val="7"/>
        <w:numPr>
          <w:ilvl w:val="0"/>
          <w:numId w:val="2"/>
        </w:numPr>
        <w:ind w:firstLineChars="0"/>
      </w:pPr>
      <w:r>
        <w:rPr>
          <w:rFonts w:hint="eastAsia"/>
        </w:rPr>
        <w:t>面向对象——封装</w:t>
      </w:r>
    </w:p>
    <w:p>
      <w:pPr>
        <w:pStyle w:val="7"/>
        <w:numPr>
          <w:ilvl w:val="0"/>
          <w:numId w:val="2"/>
        </w:numPr>
        <w:ind w:firstLineChars="0"/>
      </w:pPr>
      <w:r>
        <w:rPr>
          <w:rFonts w:hint="eastAsia"/>
        </w:rPr>
        <w:t>面向对象——继承</w:t>
      </w:r>
    </w:p>
    <w:p>
      <w:pPr>
        <w:pStyle w:val="3"/>
        <w:numPr>
          <w:ilvl w:val="1"/>
          <w:numId w:val="1"/>
        </w:numPr>
      </w:pPr>
      <w:r>
        <w:rPr>
          <w:rFonts w:hint="eastAsia"/>
        </w:rPr>
        <w:t>课程内容</w:t>
      </w:r>
    </w:p>
    <w:p>
      <w:pPr>
        <w:pStyle w:val="4"/>
      </w:pPr>
      <w:r>
        <w:rPr>
          <w:rFonts w:hint="eastAsia"/>
        </w:rPr>
        <w:t>1-</w:t>
      </w:r>
      <w:r>
        <w:t>2</w:t>
      </w:r>
      <w:r>
        <w:rPr>
          <w:rFonts w:hint="eastAsia"/>
        </w:rPr>
        <w:t>-</w:t>
      </w:r>
      <w:r>
        <w:t xml:space="preserve">1 </w:t>
      </w:r>
      <w:r>
        <w:rPr>
          <w:rFonts w:hint="eastAsia"/>
        </w:rPr>
        <w:t>类和对象</w:t>
      </w:r>
    </w:p>
    <w:p>
      <w:r>
        <w:rPr>
          <w:rFonts w:hint="eastAsia"/>
        </w:rPr>
        <w:t>JavaScript中所有的数据都可以看成对象！</w:t>
      </w:r>
    </w:p>
    <w:p/>
    <w:p>
      <w:r>
        <w:rPr>
          <w:rFonts w:hint="eastAsia"/>
        </w:rPr>
        <w:t>都是对象 ==</w:t>
      </w:r>
      <w:r>
        <w:t xml:space="preserve"> </w:t>
      </w:r>
      <w:r>
        <w:rPr>
          <w:rFonts w:hint="eastAsia"/>
        </w:rPr>
        <w:t>面向对象？NO!</w:t>
      </w:r>
    </w:p>
    <w:p/>
    <w:p>
      <w:r>
        <w:rPr>
          <w:rFonts w:hint="eastAsia"/>
        </w:rPr>
        <w:t>类和对象</w:t>
      </w:r>
    </w:p>
    <w:p>
      <w:pPr>
        <w:pStyle w:val="7"/>
        <w:numPr>
          <w:ilvl w:val="0"/>
          <w:numId w:val="2"/>
        </w:numPr>
        <w:ind w:firstLineChars="0"/>
      </w:pPr>
      <w:r>
        <w:rPr>
          <w:rFonts w:hint="eastAsia"/>
        </w:rPr>
        <w:t>类：类型的简称，数据类型的简称；是一个概念、代号，如人、电脑、飞机等等</w:t>
      </w:r>
    </w:p>
    <w:p>
      <w:pPr>
        <w:pStyle w:val="7"/>
        <w:numPr>
          <w:ilvl w:val="0"/>
          <w:numId w:val="2"/>
        </w:numPr>
        <w:ind w:firstLineChars="0"/>
      </w:pPr>
      <w:r>
        <w:rPr>
          <w:rFonts w:hint="eastAsia"/>
        </w:rPr>
        <w:t>对象：类的某个具体的实例，是一个实际存在的物体，如陈伟霆、dell电脑、波音747</w:t>
      </w:r>
    </w:p>
    <w:p>
      <w:pPr>
        <w:pStyle w:val="7"/>
        <w:numPr>
          <w:ilvl w:val="0"/>
          <w:numId w:val="2"/>
        </w:numPr>
        <w:ind w:firstLineChars="0"/>
      </w:pPr>
      <w:r>
        <w:rPr>
          <w:rFonts w:hint="eastAsia"/>
        </w:rPr>
        <w:t>类和对象，是面向对象编程的基础</w:t>
      </w:r>
    </w:p>
    <w:p/>
    <w:p>
      <w:pPr>
        <w:pStyle w:val="4"/>
      </w:pPr>
      <w:r>
        <w:rPr>
          <w:rFonts w:hint="eastAsia"/>
        </w:rPr>
        <w:t>1-</w:t>
      </w:r>
      <w:r>
        <w:t>2</w:t>
      </w:r>
      <w:r>
        <w:rPr>
          <w:rFonts w:hint="eastAsia"/>
        </w:rPr>
        <w:t>-2 什么是面向对象？</w:t>
      </w:r>
    </w:p>
    <w:p>
      <w:r>
        <w:rPr>
          <w:rFonts w:hint="eastAsia"/>
        </w:rPr>
        <w:t>面向对象不是技术，而是一种处理问题的思路，一种编程思想。</w:t>
      </w:r>
    </w:p>
    <w:p/>
    <w:p>
      <w:r>
        <w:rPr>
          <w:rFonts w:hint="eastAsia"/>
        </w:rPr>
        <w:t>面向对象，是将程序中的数据和功能进行封装，以达到代码复用性、低耦合、增强代码功能扩展。</w:t>
      </w:r>
    </w:p>
    <w:p/>
    <w:p>
      <w:r>
        <w:rPr>
          <w:rFonts w:hint="eastAsia"/>
        </w:rPr>
        <w:t>面向对象已经被广泛应用于各种编程语言中，是当下流行的一种编程语言处理需求的理念。</w:t>
      </w:r>
    </w:p>
    <w:p/>
    <w:p>
      <w:r>
        <w:rPr>
          <w:rFonts w:hint="eastAsia"/>
        </w:rPr>
        <w:t>面向对象的基础，就是类和对象的概念和使用！</w:t>
      </w:r>
    </w:p>
    <w:p/>
    <w:p>
      <w:pPr>
        <w:pStyle w:val="4"/>
      </w:pPr>
      <w:r>
        <w:rPr>
          <w:rFonts w:hint="eastAsia"/>
        </w:rPr>
        <w:t>1-</w:t>
      </w:r>
      <w:r>
        <w:t>2</w:t>
      </w:r>
      <w:r>
        <w:rPr>
          <w:rFonts w:hint="eastAsia"/>
        </w:rPr>
        <w:t>-</w:t>
      </w:r>
      <w:r>
        <w:t xml:space="preserve">3 </w:t>
      </w:r>
      <w:r>
        <w:rPr>
          <w:rFonts w:hint="eastAsia"/>
        </w:rPr>
        <w:t>面向对象——封装</w:t>
      </w:r>
    </w:p>
    <w:p>
      <w:pPr>
        <w:pStyle w:val="5"/>
        <w:numPr>
          <w:ilvl w:val="0"/>
          <w:numId w:val="3"/>
        </w:numPr>
      </w:pPr>
      <w:r>
        <w:rPr>
          <w:rFonts w:hint="eastAsia"/>
        </w:rPr>
        <w:t>原始的封装模式：通过JSON数据来模拟一种数据类型</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r>
              <w:rPr>
                <w:rFonts w:hint="eastAsia"/>
              </w:rPr>
              <w:t>var</w:t>
            </w:r>
            <w:r>
              <w:t xml:space="preserve"> Pe</w:t>
            </w:r>
            <w:r>
              <w:rPr>
                <w:rFonts w:hint="eastAsia"/>
              </w:rPr>
              <w:t>ople</w:t>
            </w:r>
            <w:r>
              <w:t xml:space="preserve"> = {</w:t>
            </w:r>
          </w:p>
          <w:p>
            <w:pPr>
              <w:ind w:firstLine="420"/>
            </w:pPr>
            <w:r>
              <w:rPr>
                <w:rFonts w:hint="eastAsia"/>
              </w:rPr>
              <w:t>name:</w:t>
            </w:r>
            <w:r>
              <w:t>””,</w:t>
            </w:r>
          </w:p>
          <w:p>
            <w:pPr>
              <w:ind w:firstLine="420"/>
            </w:pPr>
            <w:r>
              <w:t>age:0,</w:t>
            </w:r>
          </w:p>
          <w:p>
            <w:pPr>
              <w:ind w:firstLine="420"/>
            </w:pPr>
            <w:r>
              <w:t>eat:function(){</w:t>
            </w:r>
          </w:p>
          <w:p>
            <w:pPr>
              <w:ind w:firstLine="420"/>
            </w:pPr>
            <w:r>
              <w:rPr>
                <w:rFonts w:hint="eastAsia"/>
              </w:rPr>
              <w:t xml:space="preserve">    console.log(</w:t>
            </w:r>
            <w:r>
              <w:t>name + “</w:t>
            </w:r>
            <w:r>
              <w:rPr>
                <w:rFonts w:hint="eastAsia"/>
              </w:rPr>
              <w:t>吃饭了</w:t>
            </w:r>
            <w:r>
              <w:t>”</w:t>
            </w:r>
            <w:r>
              <w:rPr>
                <w:rFonts w:hint="eastAsia"/>
              </w:rPr>
              <w:t>);</w:t>
            </w:r>
          </w:p>
          <w:p>
            <w:pPr>
              <w:ind w:firstLine="420"/>
            </w:pPr>
            <w:r>
              <w:t>}</w:t>
            </w:r>
          </w:p>
          <w:p>
            <w:r>
              <w:t>}</w:t>
            </w:r>
          </w:p>
        </w:tc>
      </w:tr>
    </w:tbl>
    <w:p/>
    <w:p>
      <w:r>
        <w:rPr>
          <w:rFonts w:hint="eastAsia"/>
        </w:rPr>
        <w:t>上面就是一个模拟的人的类型，正常情况下要根据这个类型的模板，来创建具体的实例对象！</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r>
              <w:rPr>
                <w:rFonts w:hint="eastAsia"/>
              </w:rPr>
              <w:t>var</w:t>
            </w:r>
            <w:r>
              <w:t xml:space="preserve"> houZi = {}</w:t>
            </w:r>
          </w:p>
          <w:p/>
          <w:p>
            <w:r>
              <w:rPr>
                <w:rFonts w:hint="eastAsia"/>
              </w:rPr>
              <w:t xml:space="preserve">houZi.name = </w:t>
            </w:r>
            <w:r>
              <w:t>“</w:t>
            </w:r>
            <w:r>
              <w:rPr>
                <w:rFonts w:hint="eastAsia"/>
              </w:rPr>
              <w:t>侯局长</w:t>
            </w:r>
            <w:r>
              <w:t>”;</w:t>
            </w:r>
          </w:p>
          <w:p>
            <w:r>
              <w:t>houZi.age = 43;</w:t>
            </w:r>
          </w:p>
          <w:p>
            <w:r>
              <w:t>houZi.eat = function() {</w:t>
            </w:r>
          </w:p>
          <w:p>
            <w:r>
              <w:rPr>
                <w:rFonts w:hint="eastAsia"/>
              </w:rPr>
              <w:t xml:space="preserve">    console.log(</w:t>
            </w:r>
            <w:r>
              <w:t>this.name + “</w:t>
            </w:r>
            <w:r>
              <w:rPr>
                <w:rFonts w:hint="eastAsia"/>
              </w:rPr>
              <w:t>吃饭了</w:t>
            </w:r>
            <w:r>
              <w:t>…”</w:t>
            </w:r>
            <w:r>
              <w:rPr>
                <w:rFonts w:hint="eastAsia"/>
              </w:rPr>
              <w:t>);</w:t>
            </w:r>
          </w:p>
          <w:p>
            <w:r>
              <w:t>}</w:t>
            </w:r>
          </w:p>
        </w:tc>
      </w:tr>
    </w:tbl>
    <w:p/>
    <w:p>
      <w:r>
        <w:rPr>
          <w:rFonts w:hint="eastAsia"/>
        </w:rPr>
        <w:t>数据已经封装完成，将name、age、eat()</w:t>
      </w:r>
      <w:r>
        <w:rPr>
          <w:rFonts w:hint="eastAsia"/>
          <w:lang w:eastAsia="zh-CN"/>
        </w:rPr>
        <w:t>描述</w:t>
      </w:r>
      <w:r>
        <w:rPr>
          <w:rFonts w:hint="eastAsia"/>
        </w:rPr>
        <w:t>一个人的属性</w:t>
      </w:r>
      <w:r>
        <w:rPr>
          <w:rFonts w:hint="eastAsia"/>
          <w:lang w:eastAsia="zh-CN"/>
        </w:rPr>
        <w:t>特征</w:t>
      </w:r>
      <w:r>
        <w:rPr>
          <w:rFonts w:hint="eastAsia"/>
        </w:rPr>
        <w:t>和行为</w:t>
      </w:r>
      <w:r>
        <w:rPr>
          <w:rFonts w:hint="eastAsia"/>
          <w:lang w:eastAsia="zh-CN"/>
        </w:rPr>
        <w:t>操作</w:t>
      </w:r>
      <w:r>
        <w:rPr>
          <w:rFonts w:hint="eastAsia"/>
        </w:rPr>
        <w:t>被封装在一起，也就是将零散的数据封装整合到一起方便程序中进行统一的管理和使用。</w:t>
      </w:r>
    </w:p>
    <w:p/>
    <w:p>
      <w:r>
        <w:rPr>
          <w:rFonts w:hint="eastAsia"/>
        </w:rPr>
        <w:t>但是上面的封装方式使用的时候一定要注意适用范围</w:t>
      </w:r>
    </w:p>
    <w:p>
      <w:pPr>
        <w:pStyle w:val="7"/>
        <w:numPr>
          <w:ilvl w:val="0"/>
          <w:numId w:val="2"/>
        </w:numPr>
        <w:ind w:firstLineChars="0"/>
      </w:pPr>
      <w:r>
        <w:rPr>
          <w:rFonts w:hint="eastAsia"/>
        </w:rPr>
        <w:t>比较适用于程序中某个类型只存在唯一实例对象的形式。</w:t>
      </w:r>
    </w:p>
    <w:p>
      <w:pPr>
        <w:pStyle w:val="7"/>
        <w:numPr>
          <w:ilvl w:val="0"/>
          <w:numId w:val="2"/>
        </w:numPr>
        <w:ind w:firstLineChars="0"/>
      </w:pPr>
      <w:r>
        <w:rPr>
          <w:rFonts w:hint="eastAsia"/>
        </w:rPr>
        <w:t>不适合某个类型有多个对象的形式，多个实例书写方式就会很麻烦，实例和类之间没有关联关系、实例和实例之间没有关联关系</w:t>
      </w:r>
    </w:p>
    <w:p/>
    <w:p>
      <w:pPr>
        <w:pStyle w:val="5"/>
        <w:numPr>
          <w:ilvl w:val="0"/>
          <w:numId w:val="3"/>
        </w:numPr>
      </w:pPr>
      <w:r>
        <w:rPr>
          <w:rFonts w:hint="eastAsia"/>
        </w:rPr>
        <w:t>函数封装模式</w:t>
      </w:r>
    </w:p>
    <w:p>
      <w:r>
        <w:rPr>
          <w:rFonts w:hint="eastAsia"/>
        </w:rPr>
        <w:t>另外一种情况下通过函数进行改进，函数通过返回一个JSON对象的形式来优化创建对象的复杂度，提高代码的复用性</w:t>
      </w:r>
    </w:p>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r>
              <w:rPr>
                <w:rFonts w:hint="eastAsia"/>
              </w:rPr>
              <w:t>function</w:t>
            </w:r>
            <w:r>
              <w:t xml:space="preserve"> People(name, age) {</w:t>
            </w:r>
          </w:p>
          <w:p>
            <w:pPr>
              <w:ind w:firstLine="420"/>
            </w:pPr>
            <w:r>
              <w:rPr>
                <w:rFonts w:hint="eastAsia"/>
              </w:rPr>
              <w:t>return {</w:t>
            </w:r>
          </w:p>
          <w:p>
            <w:pPr>
              <w:ind w:firstLine="420"/>
            </w:pPr>
            <w:r>
              <w:rPr>
                <w:rFonts w:hint="eastAsia"/>
              </w:rPr>
              <w:t xml:space="preserve">    name:name,</w:t>
            </w:r>
          </w:p>
          <w:p>
            <w:pPr>
              <w:ind w:firstLine="420"/>
            </w:pPr>
            <w:r>
              <w:t xml:space="preserve">    age:age</w:t>
            </w:r>
          </w:p>
          <w:p>
            <w:pPr>
              <w:ind w:firstLine="420"/>
            </w:pPr>
            <w:r>
              <w:rPr>
                <w:rFonts w:hint="eastAsia"/>
              </w:rPr>
              <w:t>}</w:t>
            </w:r>
          </w:p>
          <w:p>
            <w:r>
              <w:t>}</w:t>
            </w:r>
          </w:p>
        </w:tc>
      </w:tr>
    </w:tbl>
    <w:p/>
    <w:p>
      <w:r>
        <w:rPr>
          <w:rFonts w:hint="eastAsia"/>
        </w:rPr>
        <w:t>在这样的情况下，创建对象就会变得非常简单</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r>
              <w:rPr>
                <w:rFonts w:hint="eastAsia"/>
              </w:rPr>
              <w:t xml:space="preserve">var </w:t>
            </w:r>
            <w:r>
              <w:t>leaderGao = People(“</w:t>
            </w:r>
            <w:r>
              <w:rPr>
                <w:rFonts w:hint="eastAsia"/>
              </w:rPr>
              <w:t>高经理</w:t>
            </w:r>
            <w:r>
              <w:t>”, 30);</w:t>
            </w:r>
          </w:p>
          <w:p>
            <w:r>
              <w:t>var chaiQianChang = People(“</w:t>
            </w:r>
            <w:r>
              <w:rPr>
                <w:rFonts w:hint="eastAsia"/>
              </w:rPr>
              <w:t>拆迁常</w:t>
            </w:r>
            <w:r>
              <w:t>”</w:t>
            </w:r>
            <w:r>
              <w:rPr>
                <w:rFonts w:hint="eastAsia"/>
              </w:rPr>
              <w:t>, 35</w:t>
            </w:r>
            <w:r>
              <w:t>);</w:t>
            </w:r>
          </w:p>
        </w:tc>
      </w:tr>
    </w:tbl>
    <w:p/>
    <w:p>
      <w:r>
        <w:rPr>
          <w:rFonts w:hint="eastAsia"/>
        </w:rPr>
        <w:t>这样的优化，一定程度上降低了代码的复杂度，提高了代码的可用性。不过只是对上一种方式的封装，依然体现不出leader</w:t>
      </w:r>
      <w:r>
        <w:t>Gao</w:t>
      </w:r>
      <w:r>
        <w:rPr>
          <w:rFonts w:hint="eastAsia"/>
        </w:rPr>
        <w:t>、chaiQianChang实例和People类型之间的关系</w:t>
      </w:r>
    </w:p>
    <w:p/>
    <w:p>
      <w:pPr>
        <w:pStyle w:val="5"/>
        <w:numPr>
          <w:ilvl w:val="0"/>
          <w:numId w:val="3"/>
        </w:numPr>
      </w:pPr>
      <w:r>
        <w:rPr>
          <w:rFonts w:hint="eastAsia"/>
        </w:rPr>
        <w:t>构造函数</w:t>
      </w:r>
    </w:p>
    <w:p>
      <w:r>
        <w:rPr>
          <w:rFonts w:hint="eastAsia"/>
        </w:rPr>
        <w:t>Java</w:t>
      </w:r>
      <w:r>
        <w:t>Script</w:t>
      </w:r>
      <w:r>
        <w:rPr>
          <w:rFonts w:hint="eastAsia"/>
        </w:rPr>
        <w:t>提供了一种模拟面向对象的语法，通过函数的方式来模拟定义类型，定义好类型之后，通过new关键字来创建对象</w:t>
      </w:r>
    </w:p>
    <w:p>
      <w:r>
        <w:rPr>
          <w:rFonts w:hint="eastAsia"/>
        </w:rPr>
        <w:t>备注：ES6以后提供了面向对象的语法结构！</w:t>
      </w:r>
    </w:p>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r>
              <w:rPr>
                <w:rFonts w:hint="eastAsia"/>
              </w:rPr>
              <w:t>定义类型的语法结构：</w:t>
            </w:r>
          </w:p>
          <w:p>
            <w:r>
              <w:rPr>
                <w:rFonts w:hint="eastAsia"/>
              </w:rPr>
              <w:t xml:space="preserve">function People </w:t>
            </w:r>
            <w:r>
              <w:t>(name, age)</w:t>
            </w:r>
            <w:r>
              <w:rPr>
                <w:rFonts w:hint="eastAsia"/>
              </w:rPr>
              <w:t>{</w:t>
            </w:r>
          </w:p>
          <w:p>
            <w:pPr>
              <w:ind w:firstLine="420"/>
            </w:pPr>
            <w:r>
              <w:t>this.name = name;</w:t>
            </w:r>
          </w:p>
          <w:p>
            <w:pPr>
              <w:ind w:firstLine="420"/>
            </w:pPr>
            <w:r>
              <w:t>this.age = age;</w:t>
            </w:r>
          </w:p>
          <w:p>
            <w:pPr>
              <w:ind w:firstLine="420"/>
            </w:pPr>
            <w:r>
              <w:t>this.eat = function() {</w:t>
            </w:r>
          </w:p>
          <w:p>
            <w:pPr>
              <w:ind w:firstLine="420"/>
            </w:pPr>
            <w:r>
              <w:rPr>
                <w:rFonts w:hint="eastAsia"/>
              </w:rPr>
              <w:t xml:space="preserve">    console.log(</w:t>
            </w:r>
            <w:r>
              <w:t>this.name + “</w:t>
            </w:r>
            <w:r>
              <w:rPr>
                <w:rFonts w:hint="eastAsia"/>
              </w:rPr>
              <w:t>吃饭了</w:t>
            </w:r>
            <w:r>
              <w:t>…”</w:t>
            </w:r>
            <w:r>
              <w:rPr>
                <w:rFonts w:hint="eastAsia"/>
              </w:rPr>
              <w:t>);</w:t>
            </w:r>
          </w:p>
          <w:p>
            <w:pPr>
              <w:ind w:firstLine="420"/>
            </w:pPr>
            <w:r>
              <w:t>}</w:t>
            </w:r>
          </w:p>
          <w:p>
            <w:r>
              <w:rPr>
                <w:rFonts w:hint="eastAsia"/>
              </w:rPr>
              <w:t>}</w:t>
            </w:r>
          </w:p>
        </w:tc>
      </w:tr>
    </w:tbl>
    <w:p/>
    <w:p>
      <w:r>
        <w:rPr>
          <w:rFonts w:hint="eastAsia"/>
        </w:rPr>
        <w:t>此时，有了构造函数之后，我们对于创建对象有了新的看法</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r>
              <w:rPr>
                <w:rFonts w:hint="eastAsia"/>
              </w:rPr>
              <w:t xml:space="preserve">var </w:t>
            </w:r>
            <w:r>
              <w:t>jianChaJi = new People(“</w:t>
            </w:r>
            <w:r>
              <w:rPr>
                <w:rFonts w:hint="eastAsia"/>
              </w:rPr>
              <w:t>季检察长</w:t>
            </w:r>
            <w:r>
              <w:t>”, 50);</w:t>
            </w:r>
          </w:p>
          <w:p>
            <w:r>
              <w:t>var chenHai = new People(“</w:t>
            </w:r>
            <w:r>
              <w:rPr>
                <w:rFonts w:hint="eastAsia"/>
              </w:rPr>
              <w:t>陈海</w:t>
            </w:r>
            <w:r>
              <w:t>”, 38);</w:t>
            </w:r>
          </w:p>
        </w:tc>
      </w:tr>
    </w:tbl>
    <w:p/>
    <w:p>
      <w:r>
        <w:rPr>
          <w:rFonts w:hint="eastAsia"/>
        </w:rPr>
        <w:t>我们重新审视创建的对象jianChaJi和chenHai</w:t>
      </w:r>
    </w:p>
    <w:p>
      <w:r>
        <w:rPr>
          <w:rFonts w:hint="eastAsia"/>
        </w:rPr>
        <w:t>通过new关键字创建的对象，就会有自己的一个constructor属性，指向对象的构造函数，也就是我们定义的类型；通过这样的方式来反映类型和对象之间的关系</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r>
              <w:rPr>
                <w:rFonts w:hint="eastAsia"/>
              </w:rPr>
              <w:t>console.log(</w:t>
            </w:r>
            <w:r>
              <w:t>jianChaJi.constructor</w:t>
            </w:r>
            <w:r>
              <w:rPr>
                <w:rFonts w:hint="eastAsia"/>
              </w:rPr>
              <w:t>);</w:t>
            </w:r>
          </w:p>
          <w:p>
            <w:r>
              <w:rPr>
                <w:rFonts w:hint="eastAsia"/>
              </w:rPr>
              <w:t>console.log(</w:t>
            </w:r>
            <w:r>
              <w:t>chenHai.constructor</w:t>
            </w:r>
            <w:r>
              <w:rPr>
                <w:rFonts w:hint="eastAsia"/>
              </w:rPr>
              <w:t>);</w:t>
            </w:r>
          </w:p>
        </w:tc>
      </w:tr>
    </w:tbl>
    <w:p/>
    <w:p>
      <w:r>
        <w:rPr>
          <w:rFonts w:hint="eastAsia"/>
        </w:rPr>
        <w:t>同样的，JS提供了另一个对象操作符号instanceof验证类型和对象之间的关系</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r>
              <w:rPr>
                <w:rFonts w:hint="eastAsia"/>
              </w:rPr>
              <w:t>console.log(</w:t>
            </w:r>
            <w:r>
              <w:t>jianChaJi instanceof People</w:t>
            </w:r>
            <w:r>
              <w:rPr>
                <w:rFonts w:hint="eastAsia"/>
              </w:rPr>
              <w:t>);</w:t>
            </w:r>
          </w:p>
          <w:p>
            <w:r>
              <w:rPr>
                <w:rFonts w:hint="eastAsia"/>
              </w:rPr>
              <w:t>console.log(</w:t>
            </w:r>
            <w:r>
              <w:t>chenHai instanceof People</w:t>
            </w:r>
            <w:r>
              <w:rPr>
                <w:rFonts w:hint="eastAsia"/>
              </w:rPr>
              <w:t>);</w:t>
            </w:r>
          </w:p>
        </w:tc>
      </w:tr>
    </w:tbl>
    <w:p/>
    <w:p>
      <w:pPr>
        <w:pStyle w:val="5"/>
        <w:numPr>
          <w:ilvl w:val="0"/>
          <w:numId w:val="3"/>
        </w:numPr>
      </w:pPr>
      <w:r>
        <w:rPr>
          <w:rFonts w:hint="eastAsia"/>
        </w:rPr>
        <w:t>JS内存分析</w:t>
      </w:r>
    </w:p>
    <w:p>
      <w:r>
        <w:rPr>
          <w:rFonts w:hint="eastAsia"/>
        </w:rPr>
        <w:t>程序是运行在计算中的进程，一旦程序要开始运行，必须要向操作系统申请内存空间以支持存取和计算程序运行过程中的各种数据</w:t>
      </w:r>
    </w:p>
    <w:p/>
    <w:p>
      <w:r>
        <w:rPr>
          <w:rFonts w:hint="eastAsia"/>
        </w:rPr>
        <w:t>常规情况下，JS代码的运行，是基于浏览器引擎对象的。</w:t>
      </w:r>
    </w:p>
    <w:p/>
    <w:p>
      <w:pPr>
        <w:pStyle w:val="7"/>
        <w:numPr>
          <w:ilvl w:val="0"/>
          <w:numId w:val="2"/>
        </w:numPr>
        <w:ind w:firstLineChars="0"/>
      </w:pPr>
      <w:r>
        <w:rPr>
          <w:rFonts w:hint="eastAsia"/>
        </w:rPr>
        <w:t>沙盒隔离</w:t>
      </w:r>
    </w:p>
    <w:p>
      <w:r>
        <w:rPr>
          <w:rFonts w:hint="eastAsia"/>
        </w:rPr>
        <w:t>由于浏览器的沙盒隔离，所以JS代码只能操作浏览器中的各种信息，如浏览器版本，访问的历史网页导航、访问的URL地址、访问的网页文档的操作等，JS不能直接操作浏览器之外的内容</w:t>
      </w:r>
    </w:p>
    <w:p/>
    <w:p>
      <w:pPr>
        <w:pStyle w:val="7"/>
        <w:numPr>
          <w:ilvl w:val="0"/>
          <w:numId w:val="2"/>
        </w:numPr>
        <w:ind w:firstLineChars="0"/>
      </w:pPr>
      <w:r>
        <w:rPr>
          <w:rFonts w:hint="eastAsia"/>
        </w:rPr>
        <w:t>内存分解</w:t>
      </w:r>
    </w:p>
    <w:p>
      <w:r>
        <w:rPr>
          <w:rFonts w:hint="eastAsia"/>
        </w:rPr>
        <w:t>运行JS的引擎，在程序运行时，向操作系统申请内存。内存会被划分成一下的几个部分</w:t>
      </w:r>
    </w:p>
    <w:tbl>
      <w:tblPr>
        <w:tblW w:w="8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0"/>
        <w:gridCol w:w="5976"/>
      </w:tblGrid>
      <w:tr>
        <w:tc>
          <w:tcPr>
            <w:tcW w:w="2330" w:type="dxa"/>
            <w:tcBorders>
              <w:top w:val="nil"/>
              <w:left w:val="nil"/>
              <w:bottom w:val="nil"/>
              <w:right w:val="nil"/>
            </w:tcBorders>
            <w:shd w:val="clear" w:color="auto" w:fill="E7E6E6"/>
            <w:vAlign w:val="top"/>
          </w:tcPr>
          <w:p>
            <w:pPr>
              <w:pStyle w:val="7"/>
              <w:numPr>
                <w:ilvl w:val="0"/>
                <w:numId w:val="4"/>
              </w:numPr>
              <w:ind w:firstLineChars="0"/>
            </w:pPr>
            <w:r>
              <w:rPr>
                <w:rFonts w:hint="eastAsia"/>
              </w:rPr>
              <w:t>栈区</w:t>
            </w:r>
          </w:p>
          <w:p>
            <w:pPr>
              <w:pStyle w:val="7"/>
              <w:numPr>
                <w:ilvl w:val="0"/>
                <w:numId w:val="4"/>
              </w:numPr>
              <w:ind w:firstLineChars="0"/>
            </w:pPr>
            <w:r>
              <w:rPr>
                <w:rFonts w:hint="eastAsia"/>
              </w:rPr>
              <w:t>堆区</w:t>
            </w:r>
          </w:p>
          <w:p>
            <w:pPr>
              <w:pStyle w:val="7"/>
              <w:numPr>
                <w:ilvl w:val="0"/>
                <w:numId w:val="4"/>
              </w:numPr>
              <w:ind w:firstLineChars="0"/>
            </w:pPr>
            <w:r>
              <w:rPr>
                <w:rFonts w:hint="eastAsia"/>
              </w:rPr>
              <w:t>全局区</w:t>
            </w:r>
          </w:p>
          <w:p>
            <w:pPr>
              <w:pStyle w:val="7"/>
              <w:numPr>
                <w:ilvl w:val="0"/>
                <w:numId w:val="4"/>
              </w:numPr>
              <w:ind w:firstLineChars="0"/>
            </w:pPr>
            <w:r>
              <w:rPr>
                <w:rFonts w:hint="eastAsia"/>
              </w:rPr>
              <w:t>文字常量区</w:t>
            </w:r>
          </w:p>
          <w:p>
            <w:pPr>
              <w:pStyle w:val="7"/>
              <w:numPr>
                <w:ilvl w:val="0"/>
                <w:numId w:val="4"/>
              </w:numPr>
              <w:ind w:firstLineChars="0"/>
            </w:pPr>
            <w:r>
              <w:rPr>
                <w:rFonts w:hint="eastAsia"/>
              </w:rPr>
              <w:t>程序代码区</w:t>
            </w:r>
          </w:p>
        </w:tc>
        <w:tc>
          <w:tcPr>
            <w:tcW w:w="5976" w:type="dxa"/>
            <w:tcBorders>
              <w:top w:val="nil"/>
              <w:left w:val="nil"/>
              <w:bottom w:val="nil"/>
              <w:right w:val="nil"/>
            </w:tcBorders>
            <w:shd w:val="clear" w:color="auto" w:fill="E7E6E6"/>
            <w:vAlign w:val="top"/>
          </w:tcPr>
          <w:p>
            <w:r>
              <w:rPr>
                <w:rFonts w:ascii="Source Code Pro" w:hAnsi="Source Code Pro" w:eastAsia="等线" w:cs="Times New Roman"/>
                <w:kern w:val="2"/>
                <w:sz w:val="21"/>
                <w:szCs w:val="22"/>
                <w:lang w:val="en-US" w:eastAsia="zh-CN" w:bidi="ar-SA"/>
              </w:rPr>
              <w:pict>
                <v:shape id="图片框 1025" o:spid="_x0000_s1025" type="#_x0000_t75" style="height:182.15pt;width:288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tc>
      </w:tr>
    </w:tbl>
    <w:p/>
    <w:p>
      <w:pPr>
        <w:pStyle w:val="7"/>
        <w:numPr>
          <w:ilvl w:val="0"/>
          <w:numId w:val="2"/>
        </w:numPr>
        <w:ind w:firstLineChars="0"/>
      </w:pPr>
      <w:r>
        <w:rPr>
          <w:rFonts w:hint="eastAsia"/>
        </w:rPr>
        <w:t>简要分析</w:t>
      </w:r>
    </w:p>
    <w:p>
      <w:pPr>
        <w:pStyle w:val="7"/>
        <w:numPr>
          <w:ilvl w:val="0"/>
          <w:numId w:val="4"/>
        </w:numPr>
        <w:ind w:firstLineChars="0"/>
      </w:pPr>
      <w:r>
        <w:rPr>
          <w:rFonts w:hint="eastAsia"/>
        </w:rPr>
        <w:t>栈区：</w:t>
      </w:r>
      <w:r>
        <w:t>由编译器自动分配释放 ，存放函数的参数值，局部变量的值等，内存的分配是连续的，类似于平时我们所说的栈，如果还不清楚，那么就把它想成数组，它的内存分配是连续分配的，即，所分配的内存是在一块连续的内存区域内．当我们声明变量时，那么编译器会自动接着当前栈区的结尾来分配内存．</w:t>
      </w:r>
    </w:p>
    <w:p>
      <w:pPr>
        <w:pStyle w:val="7"/>
        <w:numPr>
          <w:ilvl w:val="0"/>
          <w:numId w:val="4"/>
        </w:numPr>
        <w:ind w:firstLineChars="0"/>
      </w:pPr>
      <w:r>
        <w:rPr>
          <w:rFonts w:hint="eastAsia"/>
        </w:rPr>
        <w:t>堆区：</w:t>
      </w:r>
      <w:r>
        <w:rPr>
          <w:rFonts w:ascii="Tahoma" w:hAnsi="Tahoma" w:cs="Tahoma"/>
          <w:color w:val="000000"/>
          <w:szCs w:val="21"/>
          <w:shd w:val="clear" w:color="auto" w:fill="FFFFFF"/>
        </w:rPr>
        <w:t>一般由程序员分配释放， 若程序员不释放，程序结束时可能由操作系统回收．类似于链表，在内存中的分布不是连续的，它们是不同区域的内存块通过指针链接起来的．一旦某一节点从链中断开，我们要人为的把所断开的节点从内存中释放．</w:t>
      </w:r>
    </w:p>
    <w:p>
      <w:pPr>
        <w:pStyle w:val="7"/>
        <w:numPr>
          <w:ilvl w:val="0"/>
          <w:numId w:val="4"/>
        </w:numPr>
        <w:ind w:firstLineChars="0"/>
      </w:pPr>
      <w:r>
        <w:rPr>
          <w:rFonts w:hint="eastAsia"/>
        </w:rPr>
        <w:t>全局区：</w:t>
      </w:r>
      <w:r>
        <w:rPr>
          <w:rFonts w:ascii="Tahoma" w:hAnsi="Tahoma" w:cs="Tahoma"/>
          <w:color w:val="000000"/>
          <w:szCs w:val="21"/>
          <w:shd w:val="clear" w:color="auto" w:fill="FFFFFF"/>
        </w:rPr>
        <w:t>全局变量和静态变量的存储是放在一块的，初始化的全局变量和静态变量在一块区域， 未初始化的全局变量和未初始化的静态变量在相邻的另一块区域。 程序结束后由系统释放</w:t>
      </w:r>
    </w:p>
    <w:p>
      <w:pPr>
        <w:pStyle w:val="7"/>
        <w:numPr>
          <w:ilvl w:val="0"/>
          <w:numId w:val="4"/>
        </w:numPr>
        <w:ind w:firstLineChars="0"/>
      </w:pPr>
      <w:r>
        <w:rPr>
          <w:rFonts w:hint="eastAsia"/>
        </w:rPr>
        <w:t>文字常量区：</w:t>
      </w:r>
      <w:r>
        <w:rPr>
          <w:rFonts w:ascii="Tahoma" w:hAnsi="Tahoma" w:cs="Tahoma"/>
          <w:color w:val="000000"/>
          <w:szCs w:val="21"/>
          <w:shd w:val="clear" w:color="auto" w:fill="FFFFFF"/>
        </w:rPr>
        <w:t>常量字符串就是放在这里的。 程序结束后由系统释放</w:t>
      </w:r>
    </w:p>
    <w:p>
      <w:pPr>
        <w:pStyle w:val="7"/>
        <w:numPr>
          <w:ilvl w:val="0"/>
          <w:numId w:val="4"/>
        </w:numPr>
        <w:ind w:firstLineChars="0"/>
      </w:pPr>
      <w:r>
        <w:rPr>
          <w:rFonts w:hint="eastAsia"/>
        </w:rPr>
        <w:t>程序代码区：</w:t>
      </w:r>
      <w:r>
        <w:rPr>
          <w:rFonts w:ascii="Tahoma" w:hAnsi="Tahoma" w:cs="Tahoma"/>
          <w:color w:val="000000"/>
          <w:szCs w:val="21"/>
          <w:shd w:val="clear" w:color="auto" w:fill="FFFFFF"/>
        </w:rPr>
        <w:t>存放函数体的二进制代码。</w:t>
      </w:r>
    </w:p>
    <w:p/>
    <w:p>
      <w:pPr>
        <w:pStyle w:val="7"/>
        <w:numPr>
          <w:ilvl w:val="0"/>
          <w:numId w:val="2"/>
        </w:numPr>
        <w:ind w:firstLineChars="0"/>
      </w:pPr>
      <w:r>
        <w:rPr>
          <w:rFonts w:hint="eastAsia"/>
        </w:rPr>
        <w:t>程序处理</w:t>
      </w:r>
    </w:p>
    <w:p>
      <w:pPr>
        <w:pStyle w:val="7"/>
        <w:numPr>
          <w:ilvl w:val="0"/>
          <w:numId w:val="4"/>
        </w:numPr>
        <w:ind w:firstLineChars="0"/>
      </w:pPr>
      <w:r>
        <w:rPr>
          <w:rFonts w:hint="eastAsia"/>
        </w:rPr>
        <w:t>常规情况下，声明的全局变量会存放在全局区，方便程序中的代码使用；但是局部变量和函数中的参数值会被存放在栈区，方便快速访问；对象则创建在堆内存区，方便程序的加载的稳定性。</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r>
              <w:rPr>
                <w:rFonts w:hint="eastAsia"/>
              </w:rPr>
              <w:t>var</w:t>
            </w:r>
            <w:r>
              <w:t xml:space="preserve"> count = 1; # </w:t>
            </w:r>
            <w:r>
              <w:rPr>
                <w:rFonts w:hint="eastAsia"/>
              </w:rPr>
              <w:t>存在在全局区</w:t>
            </w:r>
          </w:p>
          <w:p>
            <w:r>
              <w:rPr>
                <w:rFonts w:hint="eastAsia"/>
              </w:rPr>
              <w:t>function subTotal(</w:t>
            </w:r>
            <w:r>
              <w:t>double price</w:t>
            </w:r>
            <w:r>
              <w:rPr>
                <w:rFonts w:hint="eastAsia"/>
              </w:rPr>
              <w:t>)</w:t>
            </w:r>
            <w:r>
              <w:t xml:space="preserve"> {// price </w:t>
            </w:r>
            <w:r>
              <w:rPr>
                <w:rFonts w:hint="eastAsia"/>
              </w:rPr>
              <w:t>存放在栈区</w:t>
            </w:r>
          </w:p>
          <w:p>
            <w:r>
              <w:rPr>
                <w:rFonts w:hint="eastAsia"/>
              </w:rPr>
              <w:t xml:space="preserve">    var discount = 0.8;  // 函数运行后discount 存放在栈区</w:t>
            </w:r>
          </w:p>
          <w:p>
            <w:r>
              <w:t>}</w:t>
            </w:r>
          </w:p>
        </w:tc>
      </w:tr>
    </w:tbl>
    <w:p>
      <w:pPr>
        <w:pStyle w:val="7"/>
        <w:numPr>
          <w:ilvl w:val="0"/>
          <w:numId w:val="2"/>
        </w:numPr>
        <w:ind w:firstLineChars="0"/>
      </w:pPr>
      <w:r>
        <w:rPr>
          <w:rFonts w:hint="eastAsia"/>
        </w:rPr>
        <w:t>字符串处理</w:t>
      </w:r>
    </w:p>
    <w:p>
      <w:r>
        <w:rPr>
          <w:rFonts w:hint="eastAsia"/>
        </w:rPr>
        <w:t>字符串是程序中使用最频繁的一个对象。</w:t>
      </w:r>
    </w:p>
    <w:p>
      <w:r>
        <w:rPr>
          <w:rFonts w:hint="eastAsia"/>
        </w:rPr>
        <w:t>所以各种编程语言对字符串进行了特殊的处理，增加了内存处理的字符串区[文字常量区]</w:t>
      </w:r>
    </w:p>
    <w:p/>
    <w:p>
      <w:r>
        <w:rPr>
          <w:rFonts w:hint="eastAsia"/>
        </w:rPr>
        <w:t>通常，字符串一旦创建，就会在字符串文字常量区存储字符串的一个备份，下次再创建字符串时，首先在常量区查询是否存在，存在即使用；否则重新创建并备份到常量区</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r>
              <w:rPr>
                <w:rFonts w:hint="eastAsia"/>
              </w:rPr>
              <w:t xml:space="preserve">var s1 = </w:t>
            </w:r>
            <w:r>
              <w:t>“abc”;</w:t>
            </w:r>
          </w:p>
          <w:p>
            <w:r>
              <w:t>var s2 = “abc”;</w:t>
            </w:r>
          </w:p>
          <w:p>
            <w:r>
              <w:t>var s3 = new String(“abc”);</w:t>
            </w:r>
          </w:p>
          <w:p>
            <w:r>
              <w:t>var s4 = new String(“abc”);</w:t>
            </w:r>
          </w:p>
          <w:p>
            <w:r>
              <w:t>s1 == s2      ? true</w:t>
            </w:r>
          </w:p>
          <w:p>
            <w:r>
              <w:t>s1 === s2     ? true</w:t>
            </w:r>
          </w:p>
          <w:p>
            <w:r>
              <w:t>s1 == s3      ? true</w:t>
            </w:r>
          </w:p>
          <w:p>
            <w:r>
              <w:t>s2 == s3      ? true</w:t>
            </w:r>
          </w:p>
          <w:p>
            <w:r>
              <w:t>s1 === s3    ? false</w:t>
            </w:r>
          </w:p>
          <w:p>
            <w:r>
              <w:t>s2 === s3    ? false</w:t>
            </w:r>
          </w:p>
          <w:p>
            <w:r>
              <w:t>s3 == s4     ? false</w:t>
            </w:r>
          </w:p>
        </w:tc>
      </w:tr>
    </w:tbl>
    <w:p/>
    <w:p>
      <w:pPr>
        <w:pStyle w:val="7"/>
        <w:numPr>
          <w:ilvl w:val="0"/>
          <w:numId w:val="2"/>
        </w:numPr>
        <w:ind w:firstLineChars="0"/>
      </w:pPr>
      <w:r>
        <w:rPr>
          <w:rFonts w:hint="eastAsia"/>
        </w:rPr>
        <w:t>JS程序中内存的管理问题</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r>
              <w:rPr>
                <w:rFonts w:hint="eastAsia"/>
              </w:rPr>
              <w:t>JS在设计之初，参考了Java的内存管理机制，使用垃圾自动回收机制，但是操作系统为了防止由于网页消耗太多内存导致系统崩溃，所以对浏览器使用内存进行了限制。</w:t>
            </w:r>
          </w:p>
          <w:p/>
          <w:p>
            <w:r>
              <w:rPr>
                <w:rFonts w:hint="eastAsia"/>
              </w:rPr>
              <w:t>确保JS程序中，尽量少的出现全局变量；</w:t>
            </w:r>
          </w:p>
          <w:p>
            <w:r>
              <w:rPr>
                <w:rFonts w:hint="eastAsia"/>
              </w:rPr>
              <w:t>一旦数据不再使用，通过设置null值释放引用；</w:t>
            </w:r>
          </w:p>
        </w:tc>
      </w:tr>
    </w:tbl>
    <w:p/>
    <w:p>
      <w:pPr>
        <w:pStyle w:val="5"/>
        <w:numPr>
          <w:ilvl w:val="0"/>
          <w:numId w:val="3"/>
        </w:numPr>
      </w:pPr>
      <w:r>
        <w:rPr>
          <w:rFonts w:hint="eastAsia"/>
        </w:rPr>
        <w:t>构造函数模式下存在的问题</w:t>
      </w:r>
    </w:p>
    <w:p>
      <w:r>
        <w:rPr>
          <w:rFonts w:hint="eastAsia"/>
        </w:rPr>
        <w:t>类的多个不同的实例对象，可能都会存在一些公共的特征或者行为，表现为实例对象的属性和函数/方法；</w:t>
      </w:r>
    </w:p>
    <w:p>
      <w:r>
        <w:rPr>
          <w:rFonts w:hint="eastAsia"/>
        </w:rPr>
        <w:t>如chen</w:t>
      </w:r>
      <w:r>
        <w:t>Hai</w:t>
      </w:r>
      <w:r>
        <w:rPr>
          <w:rFonts w:hint="eastAsia"/>
        </w:rPr>
        <w:t>和jianChaLi的职务都是属于检察官。按照构造函数创建的对象，会在每个对象中独立创建这样一个区域；造成了内存不必要的浪费。</w:t>
      </w:r>
    </w:p>
    <w:p/>
    <w:p>
      <w:pPr>
        <w:pStyle w:val="7"/>
        <w:numPr>
          <w:ilvl w:val="0"/>
          <w:numId w:val="2"/>
        </w:numPr>
        <w:ind w:firstLineChars="0"/>
      </w:pPr>
      <w:r>
        <w:rPr>
          <w:rFonts w:hint="eastAsia"/>
        </w:rPr>
        <w:t>原型对象：prototype</w:t>
      </w:r>
    </w:p>
    <w:p>
      <w:r>
        <w:rPr>
          <w:rFonts w:hint="eastAsia"/>
        </w:rPr>
        <w:t>JS中提供了一个原型对象prototype，可以通过prototype原型进行对象公共扩展和继承使用，目的是为了提高代码的复用、降低代码的耦合并提升扩展性。</w:t>
      </w:r>
    </w:p>
    <w:tbl>
      <w:tblPr>
        <w:tblW w:w="8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6"/>
      </w:tblGrid>
      <w:tr>
        <w:tc>
          <w:tcPr>
            <w:tcW w:w="8306" w:type="dxa"/>
            <w:tcBorders>
              <w:top w:val="nil"/>
              <w:left w:val="nil"/>
              <w:bottom w:val="nil"/>
              <w:right w:val="nil"/>
            </w:tcBorders>
            <w:shd w:val="clear" w:color="auto" w:fill="E7E6E6"/>
            <w:vAlign w:val="top"/>
          </w:tcPr>
          <w:p>
            <w:r>
              <w:rPr>
                <w:rFonts w:ascii="Source Code Pro" w:hAnsi="Source Code Pro" w:eastAsia="等线" w:cs="Times New Roman"/>
                <w:kern w:val="2"/>
                <w:sz w:val="21"/>
                <w:szCs w:val="22"/>
                <w:lang w:val="en-US" w:eastAsia="zh-CN" w:bidi="ar-SA"/>
              </w:rPr>
              <w:pict>
                <v:shape id="图片框 1026" o:spid="_x0000_s1026" type="#_x0000_t75" style="height:107.65pt;width:408.9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tc>
      </w:tr>
    </w:tbl>
    <w:p>
      <w:r>
        <w:rPr>
          <w:rFonts w:hint="eastAsia"/>
        </w:rPr>
        <w:t>原型对象的使用</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r>
              <w:rPr>
                <w:rFonts w:hint="eastAsia"/>
              </w:rPr>
              <w:t>var</w:t>
            </w:r>
            <w:r>
              <w:t xml:space="preserve"> People = function(name, age) {</w:t>
            </w:r>
          </w:p>
          <w:p>
            <w:pPr>
              <w:ind w:firstLine="420"/>
            </w:pPr>
            <w:r>
              <w:rPr>
                <w:rFonts w:hint="eastAsia"/>
              </w:rPr>
              <w:t>this.name = name;</w:t>
            </w:r>
          </w:p>
          <w:p>
            <w:pPr>
              <w:ind w:firstLine="420"/>
            </w:pPr>
            <w:r>
              <w:t>this.age = age;</w:t>
            </w:r>
          </w:p>
          <w:p>
            <w:r>
              <w:t>}</w:t>
            </w:r>
          </w:p>
          <w:p>
            <w:r>
              <w:t>People.prototype.run = function() {</w:t>
            </w:r>
          </w:p>
          <w:p>
            <w:r>
              <w:rPr>
                <w:rFonts w:hint="eastAsia"/>
              </w:rPr>
              <w:t xml:space="preserve">    console.log(</w:t>
            </w:r>
            <w:r>
              <w:t>“</w:t>
            </w:r>
            <w:r>
              <w:rPr>
                <w:rFonts w:hint="eastAsia"/>
              </w:rPr>
              <w:t>跑步中</w:t>
            </w:r>
            <w:r>
              <w:t>…”</w:t>
            </w:r>
            <w:r>
              <w:rPr>
                <w:rFonts w:hint="eastAsia"/>
              </w:rPr>
              <w:t>)</w:t>
            </w:r>
          </w:p>
          <w:p>
            <w:r>
              <w:t>}</w:t>
            </w:r>
          </w:p>
        </w:tc>
      </w:tr>
    </w:tbl>
    <w:p/>
    <w:p>
      <w:pPr>
        <w:pStyle w:val="7"/>
        <w:numPr>
          <w:ilvl w:val="0"/>
          <w:numId w:val="2"/>
        </w:numPr>
        <w:ind w:firstLineChars="0"/>
      </w:pPr>
      <w:r>
        <w:rPr>
          <w:rFonts w:hint="eastAsia"/>
        </w:rPr>
        <w:t>原型链：__proto__</w:t>
      </w:r>
    </w:p>
    <w:p>
      <w:r>
        <w:rPr>
          <w:rFonts w:hint="eastAsia"/>
        </w:rPr>
        <w:t>JS中为了方便描述一个对象的创建过程，每个对象都有一个原型链__proto__，指向创建它的函数对象的prototype</w:t>
      </w:r>
    </w:p>
    <w:p>
      <w:r>
        <w:rPr>
          <w:rFonts w:hint="eastAsia"/>
        </w:rPr>
        <w:t>通常将这个串起来的__proto__直到Object</w:t>
      </w:r>
      <w:r>
        <w:t>.prototpye.__proto__</w:t>
      </w:r>
      <w:r>
        <w:rPr>
          <w:rFonts w:hint="eastAsia"/>
        </w:rPr>
        <w:t>为null的处理链称为原型链</w:t>
      </w:r>
    </w:p>
    <w:tbl>
      <w:tblPr>
        <w:tblW w:w="8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6"/>
      </w:tblGrid>
      <w:tr>
        <w:tc>
          <w:tcPr>
            <w:tcW w:w="8306" w:type="dxa"/>
            <w:tcBorders>
              <w:top w:val="nil"/>
              <w:left w:val="nil"/>
              <w:bottom w:val="nil"/>
              <w:right w:val="nil"/>
            </w:tcBorders>
            <w:shd w:val="clear" w:color="auto" w:fill="E7E6E6"/>
            <w:vAlign w:val="top"/>
          </w:tcPr>
          <w:p>
            <w:r>
              <w:rPr>
                <w:rFonts w:ascii="Source Code Pro" w:hAnsi="Source Code Pro" w:eastAsia="等线" w:cs="Times New Roman"/>
                <w:kern w:val="2"/>
                <w:sz w:val="21"/>
                <w:szCs w:val="22"/>
                <w:lang w:val="en-US" w:eastAsia="zh-CN" w:bidi="ar-SA"/>
              </w:rPr>
              <w:pict>
                <v:shape id="图片框 1027" o:spid="_x0000_s1027" type="#_x0000_t75" style="height:64.45pt;width:405.6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tc>
      </w:tr>
    </w:tbl>
    <w:p/>
    <w:p>
      <w:pPr>
        <w:pStyle w:val="5"/>
        <w:numPr>
          <w:ilvl w:val="0"/>
          <w:numId w:val="3"/>
        </w:numPr>
      </w:pPr>
      <w:r>
        <w:rPr>
          <w:rFonts w:hint="eastAsia"/>
        </w:rPr>
        <w:t>对象、函数、constructor、prototype、__proto__</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r>
              <w:rPr>
                <w:rFonts w:ascii="Source Code Pro" w:hAnsi="Source Code Pro" w:eastAsia="等线" w:cs="Times New Roman"/>
                <w:kern w:val="2"/>
                <w:sz w:val="21"/>
                <w:szCs w:val="22"/>
                <w:lang w:val="en-US" w:eastAsia="zh-CN" w:bidi="ar-SA"/>
              </w:rPr>
              <w:pict>
                <v:shape id="图片框 1028" o:spid="_x0000_s1028" type="#_x0000_t75" style="height:310pt;width:298.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tc>
      </w:tr>
    </w:tbl>
    <w:p>
      <w:pPr>
        <w:pStyle w:val="5"/>
        <w:numPr>
          <w:ilvl w:val="0"/>
          <w:numId w:val="3"/>
        </w:numPr>
      </w:pPr>
      <w:r>
        <w:rPr>
          <w:rFonts w:hint="eastAsia"/>
        </w:rPr>
        <w:t>prototype验证</w:t>
      </w:r>
    </w:p>
    <w:p>
      <w:pPr>
        <w:pStyle w:val="7"/>
        <w:numPr>
          <w:ilvl w:val="0"/>
          <w:numId w:val="2"/>
        </w:numPr>
        <w:ind w:firstLineChars="0"/>
      </w:pPr>
      <w:r>
        <w:t>A</w:t>
      </w:r>
      <w:r>
        <w:rPr>
          <w:rFonts w:hint="eastAsia"/>
        </w:rPr>
        <w:t>.is</w:t>
      </w:r>
      <w:r>
        <w:t>PrototypeOf(b)</w:t>
      </w:r>
      <w:r>
        <w:rPr>
          <w:rFonts w:hint="eastAsia"/>
        </w:rPr>
        <w:t>判断b对象是否为A类型创建</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tc>
      </w:tr>
    </w:tbl>
    <w:p/>
    <w:p>
      <w:pPr>
        <w:pStyle w:val="7"/>
        <w:numPr>
          <w:ilvl w:val="0"/>
          <w:numId w:val="2"/>
        </w:numPr>
        <w:ind w:firstLineChars="0"/>
      </w:pPr>
      <w:r>
        <w:t>obj.</w:t>
      </w:r>
      <w:r>
        <w:rPr>
          <w:rFonts w:hint="eastAsia"/>
        </w:rPr>
        <w:t>has</w:t>
      </w:r>
      <w:r>
        <w:t>OwnProperty(prop):</w:t>
      </w:r>
      <w:r>
        <w:rPr>
          <w:rFonts w:hint="eastAsia"/>
        </w:rPr>
        <w:t>判断prop是否Obj的本地属性[</w:t>
      </w:r>
      <w:r>
        <w:t>prototype</w:t>
      </w:r>
      <w:r>
        <w:rPr>
          <w:rFonts w:hint="eastAsia"/>
        </w:rPr>
        <w:t xml:space="preserve">上构建的属性为非本地属性] </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tc>
      </w:tr>
    </w:tbl>
    <w:p/>
    <w:p>
      <w:pPr>
        <w:pStyle w:val="7"/>
        <w:numPr>
          <w:ilvl w:val="0"/>
          <w:numId w:val="2"/>
        </w:numPr>
        <w:ind w:firstLineChars="0"/>
      </w:pPr>
      <w:r>
        <w:t xml:space="preserve">prop </w:t>
      </w:r>
      <w:r>
        <w:rPr>
          <w:rFonts w:hint="eastAsia"/>
        </w:rPr>
        <w:t>in</w:t>
      </w:r>
      <w:r>
        <w:t xml:space="preserve"> obj:</w:t>
      </w:r>
      <w:r>
        <w:rPr>
          <w:rFonts w:hint="eastAsia"/>
        </w:rPr>
        <w:t>判断某个属性Prop是否obj对象的属性[不区分是否本地属性]</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tc>
      </w:tr>
    </w:tbl>
    <w:p/>
    <w:p>
      <w:pPr>
        <w:pStyle w:val="4"/>
      </w:pPr>
      <w:r>
        <w:rPr>
          <w:rFonts w:hint="eastAsia"/>
        </w:rPr>
        <w:t>1-</w:t>
      </w:r>
      <w:r>
        <w:t>2</w:t>
      </w:r>
      <w:r>
        <w:rPr>
          <w:rFonts w:hint="eastAsia"/>
        </w:rPr>
        <w:t>-</w:t>
      </w:r>
      <w:r>
        <w:t xml:space="preserve">4 </w:t>
      </w:r>
      <w:r>
        <w:rPr>
          <w:rFonts w:hint="eastAsia"/>
        </w:rPr>
        <w:t>面向对象——继承</w:t>
      </w:r>
    </w:p>
    <w:p>
      <w:r>
        <w:rPr>
          <w:rFonts w:hint="eastAsia"/>
        </w:rPr>
        <w:t>继承：体现的是A is</w:t>
      </w:r>
      <w:r>
        <w:t xml:space="preserve"> a B</w:t>
      </w:r>
      <w:r>
        <w:rPr>
          <w:rFonts w:hint="eastAsia"/>
        </w:rPr>
        <w:t>的关系，同样也体现的是一种类型的关联关系</w:t>
      </w:r>
    </w:p>
    <w:p/>
    <w:p>
      <w:r>
        <w:rPr>
          <w:rFonts w:hint="eastAsia"/>
        </w:rPr>
        <w:t>继承是为了提高对象之间的关联关系和提高代码的复用性和功能扩展性</w:t>
      </w:r>
    </w:p>
    <w:p/>
    <w:p>
      <w:r>
        <w:t>JS</w:t>
      </w:r>
      <w:r>
        <w:rPr>
          <w:rFonts w:hint="eastAsia"/>
        </w:rPr>
        <w:t>中实现继承有非常多的方式，常见的方式如下：</w:t>
      </w:r>
    </w:p>
    <w:p>
      <w:pPr>
        <w:pStyle w:val="7"/>
        <w:numPr>
          <w:ilvl w:val="0"/>
          <w:numId w:val="2"/>
        </w:numPr>
        <w:ind w:firstLineChars="0"/>
      </w:pPr>
      <w:r>
        <w:rPr>
          <w:rFonts w:hint="eastAsia"/>
        </w:rPr>
        <w:t>通过apply/call的形式进行继承【熟悉】</w:t>
      </w:r>
    </w:p>
    <w:p>
      <w:pPr>
        <w:pStyle w:val="7"/>
        <w:numPr>
          <w:ilvl w:val="0"/>
          <w:numId w:val="2"/>
        </w:numPr>
        <w:ind w:firstLineChars="0"/>
      </w:pPr>
      <w:r>
        <w:rPr>
          <w:rFonts w:hint="eastAsia"/>
        </w:rPr>
        <w:t>通过prototype的方式进行继承【掌握】</w:t>
      </w:r>
    </w:p>
    <w:p>
      <w:pPr>
        <w:pStyle w:val="7"/>
        <w:numPr>
          <w:ilvl w:val="0"/>
          <w:numId w:val="2"/>
        </w:numPr>
        <w:ind w:firstLineChars="0"/>
      </w:pPr>
      <w:r>
        <w:rPr>
          <w:rFonts w:hint="eastAsia"/>
        </w:rPr>
        <w:t>直接通过prototype进行继承【熟悉】</w:t>
      </w:r>
    </w:p>
    <w:p>
      <w:pPr>
        <w:pStyle w:val="7"/>
        <w:numPr>
          <w:ilvl w:val="0"/>
          <w:numId w:val="2"/>
        </w:numPr>
        <w:ind w:firstLineChars="0"/>
        <w:rPr>
          <w:b/>
        </w:rPr>
      </w:pPr>
      <w:r>
        <w:rPr>
          <w:rFonts w:hint="eastAsia"/>
          <w:b/>
        </w:rPr>
        <w:t>通过空的中间对象进行间接的继承【必须掌握】</w:t>
      </w:r>
    </w:p>
    <w:p>
      <w:pPr>
        <w:pStyle w:val="7"/>
        <w:numPr>
          <w:ilvl w:val="0"/>
          <w:numId w:val="2"/>
        </w:numPr>
        <w:ind w:firstLineChars="0"/>
        <w:rPr>
          <w:rFonts w:hint="eastAsia"/>
        </w:rPr>
      </w:pPr>
      <w:r>
        <w:rPr>
          <w:rFonts w:hint="eastAsia"/>
        </w:rPr>
        <w:t>拷贝继承【熟悉】</w:t>
      </w:r>
    </w:p>
    <w:p>
      <w:pPr>
        <w:pStyle w:val="5"/>
      </w:pPr>
      <w:r>
        <w:rPr>
          <w:rFonts w:hint="eastAsia"/>
        </w:rPr>
        <w:t>1-</w:t>
      </w:r>
      <w:r>
        <w:t>4</w:t>
      </w:r>
      <w:r>
        <w:rPr>
          <w:rFonts w:hint="eastAsia"/>
        </w:rPr>
        <w:t>-</w:t>
      </w:r>
      <w:r>
        <w:t xml:space="preserve">1 </w:t>
      </w:r>
      <w:r>
        <w:rPr>
          <w:rFonts w:hint="eastAsia"/>
        </w:rPr>
        <w:t>通过apply/cal</w:t>
      </w:r>
      <w:r>
        <w:t>l</w:t>
      </w:r>
      <w:r>
        <w:rPr>
          <w:rFonts w:hint="eastAsia"/>
        </w:rPr>
        <w:t>的形式进行继承【构造函数绑定】</w:t>
      </w:r>
    </w:p>
    <w:p>
      <w:r>
        <w:rPr>
          <w:rFonts w:hint="eastAsia"/>
        </w:rPr>
        <w:t>这是一种最简洁的方式，通过构造方法直接继承。</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r>
              <w:rPr>
                <w:rFonts w:hint="eastAsia"/>
              </w:rPr>
              <w:t>function</w:t>
            </w:r>
            <w:r>
              <w:t xml:space="preserve"> Animal() {</w:t>
            </w:r>
          </w:p>
          <w:p>
            <w:r>
              <w:rPr>
                <w:rFonts w:hint="eastAsia"/>
              </w:rPr>
              <w:t xml:space="preserve">    this.spe</w:t>
            </w:r>
            <w:r>
              <w:t>cies = “</w:t>
            </w:r>
            <w:r>
              <w:rPr>
                <w:rFonts w:hint="eastAsia"/>
              </w:rPr>
              <w:t>动物</w:t>
            </w:r>
            <w:r>
              <w:t>”;</w:t>
            </w:r>
          </w:p>
          <w:p>
            <w:pPr>
              <w:rPr>
                <w:rFonts w:hint="eastAsia"/>
              </w:rPr>
            </w:pPr>
            <w:r>
              <w:t>}</w:t>
            </w:r>
          </w:p>
        </w:tc>
      </w:tr>
    </w:tbl>
    <w:p/>
    <w:p>
      <w:pPr>
        <w:rPr>
          <w:rFonts w:hint="eastAsia"/>
        </w:rPr>
      </w:pPr>
      <w:r>
        <w:rPr>
          <w:rFonts w:hint="eastAsia"/>
        </w:rPr>
        <w:t>定义其他对象的类型</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r>
              <w:rPr>
                <w:rFonts w:hint="eastAsia"/>
              </w:rPr>
              <w:t>function Cat(</w:t>
            </w:r>
            <w:r>
              <w:t>name, color</w:t>
            </w:r>
            <w:r>
              <w:rPr>
                <w:rFonts w:hint="eastAsia"/>
              </w:rPr>
              <w:t>) {</w:t>
            </w:r>
          </w:p>
          <w:p>
            <w:r>
              <w:t xml:space="preserve">    Animal.apply(this, arguments);</w:t>
            </w:r>
          </w:p>
          <w:p>
            <w:pPr>
              <w:ind w:firstLine="420"/>
            </w:pPr>
            <w:r>
              <w:t>this.name = name;</w:t>
            </w:r>
          </w:p>
          <w:p>
            <w:pPr>
              <w:ind w:firstLine="420"/>
              <w:rPr>
                <w:rFonts w:hint="eastAsia"/>
              </w:rPr>
            </w:pPr>
            <w:r>
              <w:t>this.color = color;</w:t>
            </w:r>
          </w:p>
          <w:p>
            <w:pPr>
              <w:rPr>
                <w:rFonts w:hint="eastAsia"/>
              </w:rPr>
            </w:pPr>
            <w:r>
              <w:rPr>
                <w:rFonts w:hint="eastAsia"/>
              </w:rPr>
              <w:t>}</w:t>
            </w:r>
          </w:p>
        </w:tc>
      </w:tr>
    </w:tbl>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r>
              <w:rPr>
                <w:rFonts w:hint="eastAsia"/>
              </w:rPr>
              <w:t>var</w:t>
            </w:r>
            <w:r>
              <w:t xml:space="preserve"> cat1 = new Cat(“tom”, “white”);</w:t>
            </w:r>
          </w:p>
          <w:p>
            <w:pPr>
              <w:rPr>
                <w:rFonts w:hint="eastAsia"/>
              </w:rPr>
            </w:pPr>
            <w:r>
              <w:t xml:space="preserve">cat1.species;// </w:t>
            </w:r>
            <w:r>
              <w:rPr>
                <w:rFonts w:hint="eastAsia"/>
              </w:rPr>
              <w:t>动物</w:t>
            </w:r>
          </w:p>
        </w:tc>
      </w:tr>
    </w:tbl>
    <w:p>
      <w:pPr>
        <w:rPr>
          <w:rFonts w:hint="eastAsia"/>
        </w:rPr>
      </w:pP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D0CECE"/>
            <w:vAlign w:val="top"/>
          </w:tcPr>
          <w:p>
            <w:r>
              <w:rPr>
                <w:rFonts w:hint="eastAsia"/>
              </w:rPr>
              <w:t>call和apply方法实现的效果一致，只是参数列表和类型不同而已。</w:t>
            </w:r>
          </w:p>
          <w:p>
            <w:pPr>
              <w:rPr>
                <w:rFonts w:hint="eastAsia"/>
              </w:rPr>
            </w:pPr>
          </w:p>
          <w:p>
            <w:r>
              <w:t>Function.apply:</w:t>
            </w:r>
          </w:p>
          <w:p>
            <w:r>
              <w:t>Function.apply(obj,args)方法能接收两个参数,</w:t>
            </w:r>
            <w:r>
              <w:br/>
            </w:r>
            <w:r>
              <w:t>obj：这个对象将代替Function类里this对象,</w:t>
            </w:r>
            <w:r>
              <w:br/>
            </w:r>
            <w:r>
              <w:t>args：这个是数组，它将作为参数传给Function（args--&gt;arguments）.</w:t>
            </w:r>
          </w:p>
          <w:p>
            <w:r>
              <w:t> </w:t>
            </w:r>
          </w:p>
          <w:p>
            <w:r>
              <w:t>Function.call:</w:t>
            </w:r>
          </w:p>
          <w:p>
            <w:pPr>
              <w:rPr>
                <w:rFonts w:hint="eastAsia"/>
              </w:rPr>
            </w:pPr>
            <w:r>
              <w:t>Function.call(obj,[param1[,param2[,…[,paramN]]]]),</w:t>
            </w:r>
            <w:r>
              <w:br/>
            </w:r>
            <w:r>
              <w:t>obj：这个对象将代替Function类里this对象,</w:t>
            </w:r>
            <w:r>
              <w:br/>
            </w:r>
            <w:r>
              <w:t>params：这个是一个参数列表.</w:t>
            </w:r>
          </w:p>
        </w:tc>
      </w:tr>
    </w:tbl>
    <w:p>
      <w:pPr>
        <w:pStyle w:val="5"/>
      </w:pPr>
      <w:r>
        <w:rPr>
          <w:rFonts w:hint="eastAsia"/>
        </w:rPr>
        <w:t>1-</w:t>
      </w:r>
      <w:r>
        <w:t>4</w:t>
      </w:r>
      <w:r>
        <w:rPr>
          <w:rFonts w:hint="eastAsia"/>
        </w:rPr>
        <w:t>-</w:t>
      </w:r>
      <w:r>
        <w:t xml:space="preserve">2 </w:t>
      </w:r>
      <w:r>
        <w:rPr>
          <w:rFonts w:hint="eastAsia"/>
        </w:rPr>
        <w:t>prototype模式继承对象</w:t>
      </w:r>
    </w:p>
    <w:p>
      <w:pPr>
        <w:rPr>
          <w:rFonts w:hint="eastAsia"/>
        </w:rPr>
      </w:pPr>
      <w:r>
        <w:rPr>
          <w:rFonts w:hint="eastAsia"/>
        </w:rPr>
        <w:t>通过prototype的形式，进行指定对象的继承。</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rPr>
          <w:trHeight w:val="925" w:hRule="atLeast"/>
        </w:trPr>
        <w:tc>
          <w:tcPr>
            <w:tcW w:w="8296" w:type="dxa"/>
            <w:tcBorders>
              <w:top w:val="nil"/>
              <w:left w:val="nil"/>
              <w:bottom w:val="nil"/>
              <w:right w:val="nil"/>
            </w:tcBorders>
            <w:shd w:val="clear" w:color="auto" w:fill="E7E6E6"/>
            <w:vAlign w:val="top"/>
          </w:tcPr>
          <w:p>
            <w:r>
              <w:rPr>
                <w:rFonts w:hint="eastAsia"/>
              </w:rPr>
              <w:t>var Animal = function() {</w:t>
            </w:r>
          </w:p>
          <w:p>
            <w:r>
              <w:rPr>
                <w:rFonts w:hint="eastAsia"/>
              </w:rPr>
              <w:t xml:space="preserve">    this.species = </w:t>
            </w:r>
            <w:r>
              <w:t>“</w:t>
            </w:r>
            <w:r>
              <w:rPr>
                <w:rFonts w:hint="eastAsia"/>
              </w:rPr>
              <w:t>动物</w:t>
            </w:r>
            <w:r>
              <w:t>”</w:t>
            </w:r>
          </w:p>
          <w:p>
            <w:pPr>
              <w:rPr>
                <w:rFonts w:hint="eastAsia"/>
              </w:rPr>
            </w:pPr>
            <w:r>
              <w:rPr>
                <w:rFonts w:hint="eastAsia"/>
              </w:rPr>
              <w:t>}</w:t>
            </w:r>
          </w:p>
        </w:tc>
      </w:tr>
      <w:tr>
        <w:trPr>
          <w:trHeight w:val="1259" w:hRule="atLeast"/>
        </w:trPr>
        <w:tc>
          <w:tcPr>
            <w:tcW w:w="8296" w:type="dxa"/>
            <w:tcBorders>
              <w:top w:val="nil"/>
              <w:left w:val="nil"/>
              <w:bottom w:val="nil"/>
              <w:right w:val="nil"/>
            </w:tcBorders>
            <w:shd w:val="clear" w:color="auto" w:fill="E7E6E6"/>
            <w:vAlign w:val="top"/>
          </w:tcPr>
          <w:p>
            <w:r>
              <w:rPr>
                <w:rFonts w:hint="eastAsia"/>
              </w:rPr>
              <w:t>var Cat = function(</w:t>
            </w:r>
            <w:r>
              <w:t>name, color</w:t>
            </w:r>
            <w:r>
              <w:rPr>
                <w:rFonts w:hint="eastAsia"/>
              </w:rPr>
              <w:t>) {</w:t>
            </w:r>
          </w:p>
          <w:p>
            <w:pPr>
              <w:ind w:firstLine="420"/>
            </w:pPr>
            <w:r>
              <w:t>this.name = name;</w:t>
            </w:r>
          </w:p>
          <w:p>
            <w:pPr>
              <w:ind w:firstLine="420"/>
            </w:pPr>
            <w:r>
              <w:t>this.color = color;</w:t>
            </w:r>
          </w:p>
          <w:p>
            <w:pPr>
              <w:rPr>
                <w:rFonts w:hint="eastAsia"/>
              </w:rPr>
            </w:pPr>
            <w:r>
              <w:rPr>
                <w:rFonts w:hint="eastAsia"/>
              </w:rPr>
              <w:t>}</w:t>
            </w:r>
          </w:p>
        </w:tc>
      </w:tr>
      <w:tr>
        <w:tc>
          <w:tcPr>
            <w:tcW w:w="8296" w:type="dxa"/>
            <w:tcBorders>
              <w:top w:val="nil"/>
              <w:left w:val="nil"/>
              <w:bottom w:val="nil"/>
              <w:right w:val="nil"/>
            </w:tcBorders>
            <w:shd w:val="clear" w:color="auto" w:fill="E7E6E6"/>
            <w:vAlign w:val="top"/>
          </w:tcPr>
          <w:p>
            <w:r>
              <w:rPr>
                <w:rFonts w:hint="eastAsia"/>
              </w:rPr>
              <w:t>Cat.prototype</w:t>
            </w:r>
            <w:r>
              <w:t xml:space="preserve"> = new Animal();</w:t>
            </w:r>
          </w:p>
          <w:p>
            <w:pPr>
              <w:rPr>
                <w:b/>
              </w:rPr>
            </w:pPr>
            <w:r>
              <w:rPr>
                <w:rFonts w:hint="eastAsia"/>
                <w:b/>
              </w:rPr>
              <w:t>Cat.prototype.constructor = Cat;</w:t>
            </w:r>
          </w:p>
          <w:p>
            <w:pPr>
              <w:rPr>
                <w:rFonts w:hint="eastAsia"/>
              </w:rPr>
            </w:pPr>
          </w:p>
          <w:p>
            <w:pPr>
              <w:rPr>
                <w:rFonts w:hint="eastAsia"/>
              </w:rPr>
            </w:pPr>
            <w:r>
              <w:t>var cat = new Cat(“tom”, “black”);</w:t>
            </w:r>
          </w:p>
        </w:tc>
      </w:tr>
    </w:tbl>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pPr>
              <w:rPr>
                <w:rFonts w:hint="eastAsia"/>
              </w:rPr>
            </w:pPr>
            <w:r>
              <w:rPr>
                <w:rFonts w:hint="eastAsia"/>
              </w:rPr>
              <w:t>以上代码在继承过程中，通过修改Cat</w:t>
            </w:r>
            <w:r>
              <w:t>.prototype</w:t>
            </w:r>
            <w:r>
              <w:rPr>
                <w:rFonts w:hint="eastAsia"/>
              </w:rPr>
              <w:t>指向Animal来实现继承。但</w:t>
            </w:r>
            <w:bookmarkStart w:id="0" w:name="_GoBack"/>
            <w:r>
              <w:rPr>
                <w:rFonts w:hint="eastAsia"/>
              </w:rPr>
              <w:t>是同时也改变了Cat的原型链。为了修正手工指定</w:t>
            </w:r>
            <w:bookmarkEnd w:id="0"/>
            <w:r>
              <w:rPr>
                <w:rFonts w:hint="eastAsia"/>
              </w:rPr>
              <w:t>Cat</w:t>
            </w:r>
            <w:r>
              <w:t>.prototype.constructor=Cat;</w:t>
            </w:r>
          </w:p>
        </w:tc>
      </w:tr>
    </w:tbl>
    <w:p/>
    <w:p>
      <w:pPr>
        <w:pStyle w:val="5"/>
      </w:pPr>
      <w:r>
        <w:rPr>
          <w:rFonts w:hint="eastAsia"/>
        </w:rPr>
        <w:t>1-4-3 直接继承prototype</w:t>
      </w:r>
    </w:p>
    <w:p>
      <w:r>
        <w:rPr>
          <w:rFonts w:hint="eastAsia"/>
        </w:rPr>
        <w:t>通过指定类型和被继承类型的prototype进行绑定来实现继承。</w:t>
      </w:r>
    </w:p>
    <w:p>
      <w:r>
        <w:rPr>
          <w:rFonts w:hint="eastAsia"/>
        </w:rPr>
        <w:t>通过Prototype原型进行继承，这样的方式是在第二种方式基础上进行的优化。</w:t>
      </w:r>
    </w:p>
    <w:p>
      <w:pPr>
        <w:rPr>
          <w:rFonts w:hint="eastAsia"/>
        </w:rPr>
      </w:pP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single" w:color="auto" w:sz="4" w:space="0"/>
              <w:right w:val="nil"/>
            </w:tcBorders>
            <w:shd w:val="clear" w:color="auto" w:fill="E7E6E6"/>
            <w:vAlign w:val="top"/>
          </w:tcPr>
          <w:p>
            <w:r>
              <w:rPr>
                <w:rFonts w:hint="eastAsia"/>
              </w:rPr>
              <w:t>var</w:t>
            </w:r>
            <w:r>
              <w:t xml:space="preserve"> Animal = function(){}</w:t>
            </w:r>
          </w:p>
          <w:p>
            <w:r>
              <w:t>Animal.prototype.species = “</w:t>
            </w:r>
            <w:r>
              <w:rPr>
                <w:rFonts w:hint="eastAsia"/>
              </w:rPr>
              <w:t>动物</w:t>
            </w:r>
            <w:r>
              <w:t>”</w:t>
            </w:r>
          </w:p>
          <w:p/>
          <w:p>
            <w:r>
              <w:t>var Cat = function(name, color) {</w:t>
            </w:r>
          </w:p>
          <w:p>
            <w:pPr>
              <w:ind w:firstLine="420"/>
              <w:rPr>
                <w:rFonts w:hint="eastAsia"/>
              </w:rPr>
            </w:pPr>
            <w:r>
              <w:rPr>
                <w:rFonts w:hint="eastAsia"/>
              </w:rPr>
              <w:t>this.name = name;</w:t>
            </w:r>
          </w:p>
          <w:p>
            <w:pPr>
              <w:ind w:firstLine="420"/>
            </w:pPr>
            <w:r>
              <w:t>this.color = color;</w:t>
            </w:r>
          </w:p>
          <w:p>
            <w:r>
              <w:t>}</w:t>
            </w:r>
          </w:p>
          <w:p/>
          <w:p>
            <w:r>
              <w:t>Cat.prototype = Animal.prototype;</w:t>
            </w:r>
          </w:p>
          <w:p/>
          <w:p>
            <w:r>
              <w:t>Cat.prototype.constructor = Cat;</w:t>
            </w:r>
          </w:p>
          <w:p/>
          <w:p>
            <w:pPr>
              <w:rPr>
                <w:rFonts w:hint="eastAsia"/>
              </w:rPr>
            </w:pPr>
            <w:r>
              <w:t>var cat = new Cat(“tom”, “orange”);</w:t>
            </w:r>
          </w:p>
        </w:tc>
      </w:tr>
    </w:tbl>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pPr>
              <w:rPr>
                <w:rFonts w:hint="eastAsia"/>
              </w:rPr>
            </w:pPr>
            <w:r>
              <w:rPr>
                <w:rFonts w:hint="eastAsia"/>
              </w:rPr>
              <w:t>以上代码在继承过程中，通过修改Cat</w:t>
            </w:r>
            <w:r>
              <w:t>.prototype</w:t>
            </w:r>
            <w:r>
              <w:rPr>
                <w:rFonts w:hint="eastAsia"/>
              </w:rPr>
              <w:t>和Animal.prototype绑定关系来实现的。这样的绑定关系回造成Cat和Animal之间的关联，修改Cat.prototype的属性，就会直接影响到Animal</w:t>
            </w:r>
            <w:r>
              <w:t>.prototype</w:t>
            </w:r>
            <w:r>
              <w:rPr>
                <w:rFonts w:hint="eastAsia"/>
              </w:rPr>
              <w:t>属性。</w:t>
            </w:r>
          </w:p>
        </w:tc>
      </w:tr>
    </w:tbl>
    <w:p/>
    <w:p>
      <w:pPr>
        <w:pStyle w:val="5"/>
      </w:pPr>
      <w:r>
        <w:rPr>
          <w:rFonts w:hint="eastAsia"/>
        </w:rPr>
        <w:t>1-</w:t>
      </w:r>
      <w:r>
        <w:t>4</w:t>
      </w:r>
      <w:r>
        <w:rPr>
          <w:rFonts w:hint="eastAsia"/>
        </w:rPr>
        <w:t>-</w:t>
      </w:r>
      <w:r>
        <w:t xml:space="preserve">4 </w:t>
      </w:r>
      <w:r>
        <w:rPr>
          <w:rFonts w:hint="eastAsia"/>
        </w:rPr>
        <w:t>通过空对象进行继承</w:t>
      </w:r>
    </w:p>
    <w:p>
      <w:r>
        <w:rPr>
          <w:rFonts w:hint="eastAsia"/>
        </w:rPr>
        <w:t>第三种方式实现了继承，但是继承者和被继承者之间出现了prototype原型共同指向的问题，这里通过一个中间的空对象进行处理【结合第二种和第三种方式】，提升代码质量。</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r>
              <w:rPr>
                <w:rFonts w:hint="eastAsia"/>
              </w:rPr>
              <w:t>var</w:t>
            </w:r>
            <w:r>
              <w:t xml:space="preserve"> Animal = function() {}</w:t>
            </w:r>
          </w:p>
          <w:p>
            <w:r>
              <w:t>Animal.prototype.species = “</w:t>
            </w:r>
            <w:r>
              <w:rPr>
                <w:rFonts w:hint="eastAsia"/>
              </w:rPr>
              <w:t>动物</w:t>
            </w:r>
            <w:r>
              <w:t>”;</w:t>
            </w:r>
          </w:p>
          <w:p/>
          <w:p>
            <w:r>
              <w:t>var Cat = function(name, age) {</w:t>
            </w:r>
          </w:p>
          <w:p>
            <w:pPr>
              <w:ind w:firstLine="420"/>
              <w:rPr>
                <w:rFonts w:hint="eastAsia"/>
              </w:rPr>
            </w:pPr>
            <w:r>
              <w:rPr>
                <w:rFonts w:hint="eastAsia"/>
              </w:rPr>
              <w:t>this.name = name;</w:t>
            </w:r>
          </w:p>
          <w:p>
            <w:pPr>
              <w:ind w:firstLine="420"/>
            </w:pPr>
            <w:r>
              <w:t>this.age = age;</w:t>
            </w:r>
          </w:p>
          <w:p>
            <w:r>
              <w:t>}</w:t>
            </w:r>
          </w:p>
          <w:p/>
          <w:p>
            <w:r>
              <w:t>var F = function(){};</w:t>
            </w:r>
          </w:p>
          <w:p>
            <w:r>
              <w:t>F.prototype = Animal.prototype;</w:t>
            </w:r>
          </w:p>
          <w:p/>
          <w:p>
            <w:r>
              <w:t>Cat.prototype = new F();</w:t>
            </w:r>
          </w:p>
          <w:p>
            <w:r>
              <w:t>Cat.prototype.constructor = Cat;</w:t>
            </w:r>
          </w:p>
          <w:p/>
          <w:p>
            <w:r>
              <w:t xml:space="preserve">##### </w:t>
            </w:r>
            <w:r>
              <w:rPr>
                <w:rFonts w:hint="eastAsia"/>
              </w:rPr>
              <w:t>实现了Cat和Animal之间的继承关系</w:t>
            </w:r>
          </w:p>
        </w:tc>
      </w:tr>
    </w:tbl>
    <w:p/>
    <w:p>
      <w:pPr>
        <w:rPr>
          <w:rFonts w:hint="eastAsia"/>
        </w:rPr>
      </w:pPr>
      <w:r>
        <w:rPr>
          <w:rFonts w:hint="eastAsia"/>
        </w:rPr>
        <w:t>通常在项目应用的时候，将继承关系封装成函数方便调用</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r>
              <w:rPr>
                <w:rFonts w:hint="eastAsia"/>
              </w:rPr>
              <w:t>function extends (</w:t>
            </w:r>
            <w:r>
              <w:t>Child, Parent</w:t>
            </w:r>
            <w:r>
              <w:rPr>
                <w:rFonts w:hint="eastAsia"/>
              </w:rPr>
              <w:t>)</w:t>
            </w:r>
            <w:r>
              <w:t xml:space="preserve"> {</w:t>
            </w:r>
          </w:p>
          <w:p>
            <w:r>
              <w:rPr>
                <w:rFonts w:hint="eastAsia"/>
              </w:rPr>
              <w:t xml:space="preserve">    </w:t>
            </w:r>
            <w:r>
              <w:t>var F = function() {};//</w:t>
            </w:r>
            <w:r>
              <w:rPr>
                <w:rFonts w:hint="eastAsia"/>
              </w:rPr>
              <w:t>空对象</w:t>
            </w:r>
          </w:p>
          <w:p>
            <w:pPr>
              <w:ind w:firstLine="420"/>
              <w:rPr>
                <w:rFonts w:hint="eastAsia"/>
              </w:rPr>
            </w:pPr>
            <w:r>
              <w:t xml:space="preserve">F.prototype = Parent.prototype;// </w:t>
            </w:r>
            <w:r>
              <w:rPr>
                <w:rFonts w:hint="eastAsia"/>
              </w:rPr>
              <w:t>类型prototype关联</w:t>
            </w:r>
          </w:p>
          <w:p>
            <w:pPr>
              <w:ind w:firstLine="420"/>
            </w:pPr>
            <w:r>
              <w:t xml:space="preserve">Child.prototype.constructor = Child;// </w:t>
            </w:r>
            <w:r>
              <w:rPr>
                <w:rFonts w:hint="eastAsia"/>
              </w:rPr>
              <w:t>重新设置</w:t>
            </w:r>
          </w:p>
          <w:p>
            <w:pPr>
              <w:ind w:firstLine="420"/>
              <w:rPr>
                <w:rFonts w:hint="eastAsia"/>
              </w:rPr>
            </w:pPr>
            <w:r>
              <w:t xml:space="preserve">Child.super = Parent.prototype;// </w:t>
            </w:r>
            <w:r>
              <w:rPr>
                <w:rFonts w:hint="eastAsia"/>
              </w:rPr>
              <w:t>打开父对象的访问途径</w:t>
            </w:r>
          </w:p>
          <w:p>
            <w:pPr>
              <w:rPr>
                <w:rFonts w:hint="eastAsia"/>
              </w:rPr>
            </w:pPr>
            <w:r>
              <w:t>}</w:t>
            </w:r>
          </w:p>
        </w:tc>
      </w:tr>
    </w:tbl>
    <w:p/>
    <w:p>
      <w:pPr>
        <w:pStyle w:val="5"/>
      </w:pPr>
      <w:r>
        <w:rPr>
          <w:rFonts w:hint="eastAsia"/>
        </w:rPr>
        <w:t>1-</w:t>
      </w:r>
      <w:r>
        <w:t>4</w:t>
      </w:r>
      <w:r>
        <w:rPr>
          <w:rFonts w:hint="eastAsia"/>
        </w:rPr>
        <w:t>-</w:t>
      </w:r>
      <w:r>
        <w:t xml:space="preserve">5 </w:t>
      </w:r>
      <w:r>
        <w:rPr>
          <w:rFonts w:hint="eastAsia"/>
        </w:rPr>
        <w:t>拷贝继承</w:t>
      </w:r>
    </w:p>
    <w:p>
      <w:r>
        <w:rPr>
          <w:rFonts w:hint="eastAsia"/>
        </w:rPr>
        <w:t>这里说的继承，已经不在是一种继承。而是一种内在的数据交换了。</w:t>
      </w:r>
    </w:p>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tcBorders>
              <w:top w:val="nil"/>
              <w:left w:val="nil"/>
              <w:bottom w:val="nil"/>
              <w:right w:val="nil"/>
            </w:tcBorders>
            <w:shd w:val="clear" w:color="auto" w:fill="E7E6E6"/>
            <w:vAlign w:val="top"/>
          </w:tcPr>
          <w:p>
            <w:r>
              <w:rPr>
                <w:rFonts w:hint="eastAsia"/>
              </w:rPr>
              <w:t>var</w:t>
            </w:r>
            <w:r>
              <w:t xml:space="preserve"> _extend = function(Child, Parent) {</w:t>
            </w:r>
          </w:p>
          <w:p>
            <w:pPr>
              <w:ind w:firstLine="420"/>
              <w:rPr>
                <w:rFonts w:hint="eastAsia"/>
              </w:rPr>
            </w:pPr>
            <w:r>
              <w:rPr>
                <w:rFonts w:hint="eastAsia"/>
              </w:rPr>
              <w:t>var _p = Parent.prototype;</w:t>
            </w:r>
          </w:p>
          <w:p>
            <w:pPr>
              <w:ind w:firstLine="420"/>
            </w:pPr>
            <w:r>
              <w:t>var _c = Child.prototype;</w:t>
            </w:r>
          </w:p>
          <w:p>
            <w:pPr>
              <w:ind w:firstLine="420"/>
            </w:pPr>
          </w:p>
          <w:p>
            <w:pPr>
              <w:ind w:firstLine="420"/>
            </w:pPr>
            <w:r>
              <w:t>for(var i in _p){</w:t>
            </w:r>
          </w:p>
          <w:p>
            <w:pPr>
              <w:ind w:firstLine="420"/>
            </w:pPr>
            <w:r>
              <w:rPr>
                <w:rFonts w:hint="eastAsia"/>
              </w:rPr>
              <w:t xml:space="preserve">    c[i] = p[i]</w:t>
            </w:r>
          </w:p>
          <w:p>
            <w:pPr>
              <w:ind w:firstLine="420"/>
            </w:pPr>
            <w:r>
              <w:t>}</w:t>
            </w:r>
          </w:p>
          <w:p>
            <w:pPr>
              <w:ind w:firstLine="420"/>
            </w:pPr>
          </w:p>
          <w:p>
            <w:pPr>
              <w:ind w:firstLine="420"/>
            </w:pPr>
            <w:r>
              <w:t>_c.super = _p;</w:t>
            </w:r>
          </w:p>
          <w:p>
            <w:pPr>
              <w:rPr>
                <w:rFonts w:hint="eastAsia"/>
              </w:rPr>
            </w:pPr>
            <w:r>
              <w:t>}</w:t>
            </w:r>
          </w:p>
        </w:tc>
      </w:tr>
    </w:tbl>
    <w:p>
      <w:pPr>
        <w:rPr>
          <w:rFonts w:hint="eastAsia"/>
        </w:rPr>
      </w:pPr>
    </w:p>
    <w:sectPr>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等线">
    <w:altName w:val="宋体"/>
    <w:panose1 w:val="02010600030101010101"/>
    <w:charset w:val="86"/>
    <w:family w:val="auto"/>
    <w:pitch w:val="default"/>
    <w:sig w:usb0="A00002BF" w:usb1="38CF7CFA" w:usb2="00000016" w:usb3="00000000" w:csb0="0004000F" w:csb1="00000000"/>
  </w:font>
  <w:font w:name="Source Code Pro">
    <w:altName w:val="Consolas"/>
    <w:panose1 w:val="020B0509030403020204"/>
    <w:charset w:val="00"/>
    <w:family w:val="auto"/>
    <w:pitch w:val="default"/>
    <w:sig w:usb0="200002F7" w:usb1="02003803" w:usb2="00000000" w:usb3="00000000" w:csb0="0000019F" w:csb1="00000000"/>
  </w:font>
  <w:font w:name="等线 Light">
    <w:altName w:val="宋体"/>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multilevel"/>
    <w:tmpl w:val="0000000A"/>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1">
    <w:nsid w:val="0000000B"/>
    <w:multiLevelType w:val="multilevel"/>
    <w:tmpl w:val="0000000B"/>
    <w:lvl w:ilvl="0" w:tentative="1">
      <w:start w:val="1"/>
      <w:numFmt w:val="decimal"/>
      <w:lvlText w:val="%1"/>
      <w:lvlJc w:val="left"/>
      <w:pPr>
        <w:ind w:left="735" w:hanging="735"/>
      </w:pPr>
      <w:rPr>
        <w:rFonts w:hint="default"/>
      </w:rPr>
    </w:lvl>
    <w:lvl w:ilvl="1" w:tentative="1">
      <w:start w:val="1"/>
      <w:numFmt w:val="decimal"/>
      <w:lvlText w:val="%1-%2"/>
      <w:lvlJc w:val="left"/>
      <w:pPr>
        <w:ind w:left="735" w:hanging="735"/>
      </w:pPr>
      <w:rPr>
        <w:rFonts w:hint="default"/>
      </w:rPr>
    </w:lvl>
    <w:lvl w:ilvl="2" w:tentative="1">
      <w:start w:val="1"/>
      <w:numFmt w:val="decimal"/>
      <w:lvlText w:val="%1-%2.%3"/>
      <w:lvlJc w:val="left"/>
      <w:pPr>
        <w:ind w:left="735" w:hanging="735"/>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2160" w:hanging="2160"/>
      </w:pPr>
      <w:rPr>
        <w:rFonts w:hint="default"/>
      </w:rPr>
    </w:lvl>
    <w:lvl w:ilvl="8" w:tentative="1">
      <w:start w:val="1"/>
      <w:numFmt w:val="decimal"/>
      <w:lvlText w:val="%1-%2.%3.%4.%5.%6.%7.%8.%9"/>
      <w:lvlJc w:val="left"/>
      <w:pPr>
        <w:ind w:left="2160" w:hanging="2160"/>
      </w:pPr>
      <w:rPr>
        <w:rFonts w:hint="default"/>
      </w:rPr>
    </w:lvl>
  </w:abstractNum>
  <w:abstractNum w:abstractNumId="12">
    <w:nsid w:val="0000000C"/>
    <w:multiLevelType w:val="multilevel"/>
    <w:tmpl w:val="0000000C"/>
    <w:lvl w:ilvl="0" w:tentative="1">
      <w:start w:val="0"/>
      <w:numFmt w:val="bullet"/>
      <w:lvlText w:val=""/>
      <w:lvlJc w:val="left"/>
      <w:pPr>
        <w:ind w:left="360" w:hanging="360"/>
      </w:pPr>
      <w:rPr>
        <w:rFonts w:hint="default" w:ascii="Wingdings" w:hAnsi="Wingdings" w:eastAsia="等线"/>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
    <w:nsid w:val="0000000D"/>
    <w:multiLevelType w:val="multilevel"/>
    <w:tmpl w:val="0000000D"/>
    <w:lvl w:ilvl="0" w:tentative="1">
      <w:start w:val="1"/>
      <w:numFmt w:val="decimal"/>
      <w:lvlText w:val="%1）"/>
      <w:lvlJc w:val="left"/>
      <w:pPr>
        <w:ind w:left="465" w:hanging="46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
  </w:num>
  <w:num w:numId="2">
    <w:abstractNumId w:val="10"/>
  </w:num>
  <w:num w:numId="3">
    <w:abstractNumId w:val="13"/>
  </w:num>
  <w:num w:numId="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Source Code Pro" w:hAnsi="Source Code Pro" w:eastAsia="等线" w:cs="Times New Roman"/>
      <w:kern w:val="2"/>
      <w:sz w:val="21"/>
      <w:szCs w:val="22"/>
      <w:lang w:val="en-US" w:eastAsia="zh-CN" w:bidi="ar-SA"/>
    </w:rPr>
  </w:style>
  <w:style w:type="paragraph" w:styleId="2">
    <w:name w:val="heading 1"/>
    <w:basedOn w:val="1"/>
    <w:next w:val="1"/>
    <w:link w:val="8"/>
    <w:pPr>
      <w:keepNext/>
      <w:keepLines/>
      <w:spacing w:before="340" w:after="330" w:line="578" w:lineRule="auto"/>
      <w:outlineLvl w:val="0"/>
    </w:pPr>
    <w:rPr>
      <w:b/>
      <w:bCs/>
      <w:kern w:val="44"/>
      <w:sz w:val="44"/>
      <w:szCs w:val="44"/>
    </w:rPr>
  </w:style>
  <w:style w:type="paragraph" w:styleId="3">
    <w:name w:val="heading 2"/>
    <w:basedOn w:val="1"/>
    <w:next w:val="1"/>
    <w:link w:val="9"/>
    <w:pPr>
      <w:keepNext/>
      <w:keepLines/>
      <w:spacing w:before="260" w:after="260" w:line="416" w:lineRule="auto"/>
      <w:outlineLvl w:val="1"/>
    </w:pPr>
    <w:rPr>
      <w:rFonts w:ascii="Source Code Pro" w:hAnsi="Source Code Pro" w:eastAsia="等线 Light"/>
      <w:b/>
      <w:bCs/>
      <w:sz w:val="32"/>
      <w:szCs w:val="32"/>
    </w:rPr>
  </w:style>
  <w:style w:type="paragraph" w:styleId="4">
    <w:name w:val="heading 3"/>
    <w:basedOn w:val="1"/>
    <w:next w:val="1"/>
    <w:link w:val="10"/>
    <w:pPr>
      <w:keepNext/>
      <w:keepLines/>
      <w:spacing w:before="260" w:after="260" w:line="416" w:lineRule="auto"/>
      <w:outlineLvl w:val="2"/>
    </w:pPr>
    <w:rPr>
      <w:rFonts w:ascii="Source Code Pro" w:hAnsi="Source Code Pro"/>
      <w:b/>
      <w:bCs/>
      <w:sz w:val="32"/>
      <w:szCs w:val="32"/>
    </w:rPr>
  </w:style>
  <w:style w:type="paragraph" w:styleId="5">
    <w:name w:val="heading 4"/>
    <w:basedOn w:val="1"/>
    <w:next w:val="1"/>
    <w:link w:val="11"/>
    <w:pPr>
      <w:keepNext/>
      <w:keepLines/>
      <w:spacing w:before="280" w:after="290" w:line="376" w:lineRule="auto"/>
      <w:outlineLvl w:val="3"/>
    </w:pPr>
    <w:rPr>
      <w:rFonts w:ascii="等线 Light" w:hAnsi="等线 Light" w:eastAsia="等线 Light"/>
      <w:b/>
      <w:bCs/>
      <w:sz w:val="28"/>
      <w:szCs w:val="28"/>
    </w:rPr>
  </w:style>
  <w:style w:type="character" w:default="1" w:styleId="6">
    <w:name w:val="Default Paragraph Font"/>
  </w:style>
  <w:style w:type="paragraph" w:customStyle="1" w:styleId="7">
    <w:name w:val="List Paragraph"/>
    <w:basedOn w:val="1"/>
    <w:pPr>
      <w:ind w:firstLine="420" w:firstLineChars="200"/>
    </w:pPr>
  </w:style>
  <w:style w:type="character" w:customStyle="1" w:styleId="8">
    <w:name w:val="标题 1 字符"/>
    <w:basedOn w:val="6"/>
    <w:link w:val="2"/>
    <w:semiHidden/>
    <w:rPr>
      <w:b/>
      <w:bCs/>
      <w:kern w:val="44"/>
      <w:sz w:val="44"/>
      <w:szCs w:val="44"/>
    </w:rPr>
  </w:style>
  <w:style w:type="character" w:customStyle="1" w:styleId="9">
    <w:name w:val="标题 2 字符"/>
    <w:basedOn w:val="6"/>
    <w:link w:val="3"/>
    <w:semiHidden/>
    <w:rPr>
      <w:rFonts w:ascii="Source Code Pro" w:hAnsi="Source Code Pro" w:eastAsia="等线 Light"/>
      <w:b/>
      <w:bCs/>
      <w:sz w:val="32"/>
      <w:szCs w:val="32"/>
    </w:rPr>
  </w:style>
  <w:style w:type="character" w:customStyle="1" w:styleId="10">
    <w:name w:val="标题 3 字符"/>
    <w:basedOn w:val="6"/>
    <w:link w:val="4"/>
    <w:semiHidden/>
    <w:rPr>
      <w:rFonts w:ascii="Source Code Pro" w:hAnsi="Source Code Pro"/>
      <w:b/>
      <w:bCs/>
      <w:sz w:val="32"/>
      <w:szCs w:val="32"/>
    </w:rPr>
  </w:style>
  <w:style w:type="character" w:customStyle="1" w:styleId="11">
    <w:name w:val="标题 4 字符"/>
    <w:basedOn w:val="6"/>
    <w:link w:val="5"/>
    <w:semiHidden/>
    <w:rPr>
      <w:rFonts w:ascii="等线 Light" w:hAnsi="等线 Light" w:eastAsia="等线 Light"/>
      <w:b/>
      <w:bCs/>
      <w:sz w:val="28"/>
      <w:szCs w:val="2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939</Words>
  <Characters>5357</Characters>
  <Lines>44</Lines>
  <Paragraphs>12</Paragraphs>
  <ScaleCrop>false</ScaleCrop>
  <LinksUpToDate>false</LinksUpToDate>
  <CharactersWithSpaces>0</CharactersWithSpaces>
  <Application>WPS Office 个人版_9.1.0.4180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2017-04-18T05:22:00Z</dcterms:created>
  <dc:creator>牟文斌</dc:creator>
  <dcterms:modified xsi:type="dcterms:W3CDTF">2017-04-19T19:50:28Z</dcterms:modified>
  <dc:title>牟文斌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